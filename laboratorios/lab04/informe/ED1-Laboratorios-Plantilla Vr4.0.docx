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2CEFBE17" w:rsidR="006F47C4" w:rsidRDefault="006F47C4" w:rsidP="00DB0FDD">
      <w:pPr>
        <w:pStyle w:val="Textoindependiente"/>
        <w:spacing w:before="3"/>
        <w:ind w:firstLine="408"/>
        <w:jc w:val="center"/>
        <w:rPr>
          <w:rFonts w:ascii="Arial" w:hAnsi="Arial" w:cs="Arial"/>
          <w:b/>
          <w:color w:val="000064"/>
          <w:sz w:val="40"/>
          <w:szCs w:val="32"/>
        </w:rPr>
      </w:pPr>
    </w:p>
    <w:p w14:paraId="0C854CD2" w14:textId="0D7568B9"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6A5119">
        <w:rPr>
          <w:rFonts w:ascii="Arial" w:hAnsi="Arial" w:cs="Arial"/>
          <w:b/>
          <w:color w:val="000064"/>
          <w:sz w:val="40"/>
          <w:szCs w:val="32"/>
        </w:rPr>
        <w:t>4</w:t>
      </w:r>
      <w:r w:rsidR="00DB0FDD" w:rsidRPr="00C36E70">
        <w:rPr>
          <w:rFonts w:ascii="Arial" w:hAnsi="Arial" w:cs="Arial"/>
          <w:b/>
          <w:color w:val="000064"/>
          <w:sz w:val="40"/>
          <w:szCs w:val="32"/>
        </w:rPr>
        <w:br/>
      </w:r>
      <w:r w:rsidR="001B6058">
        <w:rPr>
          <w:rFonts w:ascii="Arial" w:hAnsi="Arial" w:cs="Arial"/>
          <w:b/>
          <w:color w:val="000064"/>
          <w:sz w:val="40"/>
          <w:szCs w:val="32"/>
        </w:rPr>
        <w:t>Tablas de Hash y Árboles</w:t>
      </w:r>
    </w:p>
    <w:p w14:paraId="27C4BF98" w14:textId="5EFE3BD2" w:rsidR="006F47C4" w:rsidRDefault="006F47C4" w:rsidP="00DB0FDD">
      <w:pPr>
        <w:pStyle w:val="Textoindependiente"/>
        <w:spacing w:before="3"/>
        <w:ind w:firstLine="408"/>
        <w:jc w:val="center"/>
        <w:rPr>
          <w:rFonts w:ascii="Arial" w:hAnsi="Arial" w:cs="Arial"/>
          <w:b/>
          <w:color w:val="000064"/>
          <w:sz w:val="40"/>
          <w:szCs w:val="32"/>
        </w:rPr>
      </w:pPr>
    </w:p>
    <w:p w14:paraId="63C2FCAF" w14:textId="47306BB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735C7C98" w:rsidR="006F47C4" w:rsidRPr="006F47C4" w:rsidRDefault="00165932" w:rsidP="002E3E49">
            <w:pPr>
              <w:jc w:val="center"/>
              <w:rPr>
                <w:sz w:val="22"/>
                <w:szCs w:val="22"/>
              </w:rPr>
            </w:pPr>
            <w:r>
              <w:rPr>
                <w:b/>
                <w:bCs/>
                <w:sz w:val="22"/>
                <w:szCs w:val="22"/>
              </w:rPr>
              <w:t xml:space="preserve">Juan Sebastian Guerra </w:t>
            </w:r>
            <w:r w:rsidR="00EF1DA5">
              <w:rPr>
                <w:b/>
                <w:bCs/>
                <w:sz w:val="22"/>
                <w:szCs w:val="22"/>
              </w:rPr>
              <w:t>Hernández</w:t>
            </w:r>
          </w:p>
          <w:p w14:paraId="11BBC13A" w14:textId="68384225"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25AD5913" w:rsidR="006F47C4" w:rsidRPr="006F47C4" w:rsidRDefault="00165932" w:rsidP="002E3E49">
            <w:pPr>
              <w:jc w:val="center"/>
              <w:rPr>
                <w:sz w:val="22"/>
                <w:szCs w:val="22"/>
              </w:rPr>
            </w:pPr>
            <w:r>
              <w:rPr>
                <w:bCs/>
                <w:sz w:val="22"/>
                <w:szCs w:val="22"/>
              </w:rPr>
              <w:t>jsguerrah</w:t>
            </w:r>
            <w:r w:rsidR="006F47C4" w:rsidRPr="006F47C4">
              <w:rPr>
                <w:bCs/>
                <w:sz w:val="22"/>
                <w:szCs w:val="22"/>
              </w:rPr>
              <w:t>@eafit.edu.co</w:t>
            </w:r>
          </w:p>
          <w:p w14:paraId="39917F54" w14:textId="1D191610" w:rsidR="006F47C4" w:rsidRPr="006F47C4" w:rsidRDefault="006F47C4" w:rsidP="002E3E49">
            <w:pPr>
              <w:jc w:val="center"/>
              <w:rPr>
                <w:b/>
                <w:bCs/>
                <w:sz w:val="22"/>
                <w:szCs w:val="22"/>
              </w:rPr>
            </w:pPr>
          </w:p>
        </w:tc>
        <w:tc>
          <w:tcPr>
            <w:tcW w:w="4605" w:type="dxa"/>
            <w:shd w:val="clear" w:color="auto" w:fill="auto"/>
          </w:tcPr>
          <w:p w14:paraId="1DCE81E6" w14:textId="4B1E98DF" w:rsidR="006F47C4" w:rsidRPr="006F47C4" w:rsidRDefault="00165932" w:rsidP="002E3E49">
            <w:pPr>
              <w:jc w:val="center"/>
              <w:rPr>
                <w:sz w:val="22"/>
                <w:szCs w:val="22"/>
              </w:rPr>
            </w:pPr>
            <w:r>
              <w:rPr>
                <w:b/>
                <w:bCs/>
                <w:sz w:val="22"/>
                <w:szCs w:val="22"/>
              </w:rPr>
              <w:t>Jacobo Rave Londoño</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395A3AEF" w:rsidR="006F47C4" w:rsidRPr="006F47C4" w:rsidRDefault="006F47C4" w:rsidP="002E3E49">
            <w:pPr>
              <w:jc w:val="center"/>
              <w:rPr>
                <w:sz w:val="22"/>
                <w:szCs w:val="22"/>
              </w:rPr>
            </w:pPr>
            <w:r w:rsidRPr="006F47C4">
              <w:rPr>
                <w:bCs/>
                <w:sz w:val="22"/>
                <w:szCs w:val="22"/>
              </w:rPr>
              <w:t>Medellín, Colombia</w:t>
            </w:r>
          </w:p>
          <w:p w14:paraId="05E13523" w14:textId="1A971C0C" w:rsidR="006F47C4" w:rsidRPr="006F47C4" w:rsidRDefault="00165932" w:rsidP="002E3E49">
            <w:pPr>
              <w:jc w:val="center"/>
              <w:rPr>
                <w:sz w:val="22"/>
                <w:szCs w:val="22"/>
              </w:rPr>
            </w:pPr>
            <w:r>
              <w:rPr>
                <w:bCs/>
                <w:sz w:val="22"/>
                <w:szCs w:val="22"/>
              </w:rPr>
              <w:t>jravel</w:t>
            </w:r>
            <w:r w:rsidR="006F47C4" w:rsidRPr="006F47C4">
              <w:rPr>
                <w:bCs/>
                <w:sz w:val="22"/>
                <w:szCs w:val="22"/>
              </w:rPr>
              <w:t>@eafit.edu.co</w:t>
            </w:r>
          </w:p>
          <w:p w14:paraId="2BC03404" w14:textId="215676C2" w:rsidR="006F47C4" w:rsidRPr="006F47C4" w:rsidRDefault="006F47C4" w:rsidP="002E3E49">
            <w:pPr>
              <w:jc w:val="center"/>
              <w:rPr>
                <w:b/>
                <w:bCs/>
                <w:sz w:val="22"/>
                <w:szCs w:val="22"/>
              </w:rPr>
            </w:pPr>
          </w:p>
        </w:tc>
      </w:tr>
    </w:tbl>
    <w:p w14:paraId="791D7824" w14:textId="7D64FA39"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23676DC" w14:textId="665C208A" w:rsidR="006A5119" w:rsidRPr="006A5119" w:rsidRDefault="006A5119" w:rsidP="006A5119">
      <w:pPr>
        <w:jc w:val="both"/>
        <w:rPr>
          <w:color w:val="000000" w:themeColor="text1"/>
          <w:sz w:val="22"/>
          <w:szCs w:val="22"/>
        </w:rPr>
      </w:pPr>
      <w:r>
        <w:rPr>
          <w:b/>
          <w:bCs/>
          <w:color w:val="002060"/>
          <w:sz w:val="22"/>
          <w:szCs w:val="22"/>
        </w:rPr>
        <w:t xml:space="preserve">3.1 </w:t>
      </w:r>
      <w:r w:rsidRPr="006A5119">
        <w:rPr>
          <w:color w:val="000000" w:themeColor="text1"/>
          <w:sz w:val="22"/>
          <w:szCs w:val="22"/>
        </w:rPr>
        <w:t>explicación</w:t>
      </w:r>
      <w:r w:rsidRPr="006A5119">
        <w:rPr>
          <w:color w:val="000000" w:themeColor="text1"/>
          <w:sz w:val="22"/>
          <w:szCs w:val="22"/>
        </w:rPr>
        <w:t>, documentación y análisis de complejidad del punto 1.1</w:t>
      </w:r>
    </w:p>
    <w:p w14:paraId="7E7A7FBA" w14:textId="77777777" w:rsidR="006A5119" w:rsidRPr="006A5119" w:rsidRDefault="006A5119" w:rsidP="006A5119">
      <w:pPr>
        <w:jc w:val="both"/>
        <w:rPr>
          <w:color w:val="000000" w:themeColor="text1"/>
          <w:sz w:val="22"/>
          <w:szCs w:val="22"/>
        </w:rPr>
      </w:pPr>
      <w:r w:rsidRPr="006A5119">
        <w:rPr>
          <w:color w:val="000000" w:themeColor="text1"/>
          <w:sz w:val="22"/>
          <w:szCs w:val="22"/>
        </w:rPr>
        <w:t xml:space="preserve">La estructura de datos utilizada para calcular las colisiones entre abejas fue la de </w:t>
      </w:r>
      <w:proofErr w:type="spellStart"/>
      <w:r w:rsidRPr="006A5119">
        <w:rPr>
          <w:color w:val="000000" w:themeColor="text1"/>
          <w:sz w:val="22"/>
          <w:szCs w:val="22"/>
        </w:rPr>
        <w:t>Octree</w:t>
      </w:r>
      <w:proofErr w:type="spellEnd"/>
      <w:r w:rsidRPr="006A5119">
        <w:rPr>
          <w:color w:val="000000" w:themeColor="text1"/>
          <w:sz w:val="22"/>
          <w:szCs w:val="22"/>
        </w:rPr>
        <w:t>. Esta estructura se define en forma de árbol, cuyos nodos poseen 8 hijos. Estos hijos representan un espacio resultante después de la división del espacio del nodo padre.</w:t>
      </w:r>
    </w:p>
    <w:p w14:paraId="3C83106A" w14:textId="77777777" w:rsidR="006A5119" w:rsidRPr="006A5119" w:rsidRDefault="006A5119" w:rsidP="006A5119">
      <w:pPr>
        <w:jc w:val="both"/>
        <w:rPr>
          <w:color w:val="000000" w:themeColor="text1"/>
          <w:sz w:val="22"/>
          <w:szCs w:val="22"/>
        </w:rPr>
      </w:pPr>
      <w:r w:rsidRPr="006A5119">
        <w:rPr>
          <w:color w:val="000000" w:themeColor="text1"/>
          <w:sz w:val="22"/>
          <w:szCs w:val="22"/>
        </w:rPr>
        <w:t>De forma recursiva, el espacio que representa un nodo se va repartiendo entre 8 nodos pequeños congruentes.</w:t>
      </w:r>
    </w:p>
    <w:p w14:paraId="0B197712" w14:textId="4FAF86D7" w:rsidR="006A5119" w:rsidRDefault="006A5119" w:rsidP="006A5119">
      <w:pPr>
        <w:jc w:val="both"/>
        <w:rPr>
          <w:color w:val="000000" w:themeColor="text1"/>
          <w:sz w:val="22"/>
          <w:szCs w:val="22"/>
        </w:rPr>
      </w:pPr>
      <w:r w:rsidRPr="006A5119">
        <w:rPr>
          <w:color w:val="000000" w:themeColor="text1"/>
          <w:sz w:val="22"/>
          <w:szCs w:val="22"/>
        </w:rPr>
        <w:t>Con base en lo anterior, la implementación realizada en Python procede de la siguiente forma:</w:t>
      </w:r>
    </w:p>
    <w:p w14:paraId="1BD4C258" w14:textId="77777777" w:rsidR="006A5119" w:rsidRPr="006A5119" w:rsidRDefault="006A5119" w:rsidP="006A5119">
      <w:pPr>
        <w:jc w:val="both"/>
        <w:rPr>
          <w:color w:val="000000" w:themeColor="text1"/>
          <w:sz w:val="22"/>
          <w:szCs w:val="22"/>
        </w:rPr>
      </w:pPr>
    </w:p>
    <w:p w14:paraId="6AF9A8BB" w14:textId="0D4A11D2" w:rsidR="006A5119" w:rsidRPr="006A5119" w:rsidRDefault="006A5119" w:rsidP="006A5119">
      <w:pPr>
        <w:pStyle w:val="Prrafodelista"/>
        <w:numPr>
          <w:ilvl w:val="0"/>
          <w:numId w:val="26"/>
        </w:numPr>
        <w:jc w:val="both"/>
        <w:rPr>
          <w:color w:val="000000" w:themeColor="text1"/>
          <w:sz w:val="22"/>
          <w:szCs w:val="22"/>
        </w:rPr>
      </w:pPr>
      <w:r w:rsidRPr="006A5119">
        <w:rPr>
          <w:color w:val="000000" w:themeColor="text1"/>
          <w:sz w:val="22"/>
          <w:szCs w:val="22"/>
        </w:rPr>
        <w:t xml:space="preserve">La lectura del archivo se hace en O(n), ya que el uso de la librería pandas se emplea para la construcción de un diccionario de los datos, y con el ciclo en el que se empieza a ingresar las abejas en una lista se reafirma la complejidad. </w:t>
      </w:r>
    </w:p>
    <w:p w14:paraId="79F02861" w14:textId="77777777" w:rsidR="006A5119" w:rsidRPr="006A5119" w:rsidRDefault="006A5119" w:rsidP="006A5119">
      <w:pPr>
        <w:pStyle w:val="Prrafodelista"/>
        <w:jc w:val="both"/>
        <w:rPr>
          <w:color w:val="000000" w:themeColor="text1"/>
          <w:sz w:val="22"/>
          <w:szCs w:val="22"/>
        </w:rPr>
      </w:pPr>
    </w:p>
    <w:p w14:paraId="06CAFACF" w14:textId="2D26BA42" w:rsidR="006A5119" w:rsidRPr="006A5119" w:rsidRDefault="006A5119" w:rsidP="006A5119">
      <w:pPr>
        <w:pStyle w:val="Prrafodelista"/>
        <w:numPr>
          <w:ilvl w:val="0"/>
          <w:numId w:val="26"/>
        </w:numPr>
        <w:jc w:val="both"/>
        <w:rPr>
          <w:color w:val="000000" w:themeColor="text1"/>
          <w:sz w:val="22"/>
          <w:szCs w:val="22"/>
        </w:rPr>
      </w:pPr>
      <w:r w:rsidRPr="006A5119">
        <w:rPr>
          <w:color w:val="000000" w:themeColor="text1"/>
          <w:sz w:val="22"/>
          <w:szCs w:val="22"/>
        </w:rPr>
        <w:t xml:space="preserve">Al comenzar con la iteración del </w:t>
      </w:r>
      <w:proofErr w:type="spellStart"/>
      <w:r w:rsidRPr="006A5119">
        <w:rPr>
          <w:color w:val="000000" w:themeColor="text1"/>
          <w:sz w:val="22"/>
          <w:szCs w:val="22"/>
        </w:rPr>
        <w:t>Octree</w:t>
      </w:r>
      <w:proofErr w:type="spellEnd"/>
      <w:r w:rsidRPr="006A5119">
        <w:rPr>
          <w:color w:val="000000" w:themeColor="text1"/>
          <w:sz w:val="22"/>
          <w:szCs w:val="22"/>
        </w:rPr>
        <w:t xml:space="preserve">, durante su creación se hace uso de </w:t>
      </w:r>
      <w:proofErr w:type="spellStart"/>
      <w:proofErr w:type="gramStart"/>
      <w:r w:rsidRPr="006A5119">
        <w:rPr>
          <w:color w:val="000000" w:themeColor="text1"/>
          <w:sz w:val="22"/>
          <w:szCs w:val="22"/>
        </w:rPr>
        <w:t>getMins</w:t>
      </w:r>
      <w:proofErr w:type="spellEnd"/>
      <w:r w:rsidRPr="006A5119">
        <w:rPr>
          <w:color w:val="000000" w:themeColor="text1"/>
          <w:sz w:val="22"/>
          <w:szCs w:val="22"/>
        </w:rPr>
        <w:t>(</w:t>
      </w:r>
      <w:proofErr w:type="gramEnd"/>
      <w:r w:rsidRPr="006A5119">
        <w:rPr>
          <w:color w:val="000000" w:themeColor="text1"/>
          <w:sz w:val="22"/>
          <w:szCs w:val="22"/>
        </w:rPr>
        <w:t xml:space="preserve">) y </w:t>
      </w:r>
      <w:proofErr w:type="spellStart"/>
      <w:r w:rsidRPr="006A5119">
        <w:rPr>
          <w:color w:val="000000" w:themeColor="text1"/>
          <w:sz w:val="22"/>
          <w:szCs w:val="22"/>
        </w:rPr>
        <w:t>get</w:t>
      </w:r>
      <w:proofErr w:type="spellEnd"/>
      <w:r w:rsidRPr="006A5119">
        <w:rPr>
          <w:color w:val="000000" w:themeColor="text1"/>
          <w:sz w:val="22"/>
          <w:szCs w:val="22"/>
        </w:rPr>
        <w:t xml:space="preserve"> </w:t>
      </w:r>
      <w:proofErr w:type="spellStart"/>
      <w:r w:rsidRPr="006A5119">
        <w:rPr>
          <w:color w:val="000000" w:themeColor="text1"/>
          <w:sz w:val="22"/>
          <w:szCs w:val="22"/>
        </w:rPr>
        <w:t>Maxs</w:t>
      </w:r>
      <w:proofErr w:type="spellEnd"/>
      <w:r w:rsidRPr="006A5119">
        <w:rPr>
          <w:color w:val="000000" w:themeColor="text1"/>
          <w:sz w:val="22"/>
          <w:szCs w:val="22"/>
        </w:rPr>
        <w:t xml:space="preserve">(), métodos que tienen la intención de definir los posibles valores máximos y mínimos en cada uno de los ejes del espacio, para así definir un espacio cerrado para todas las abejas descritas en la entrada. Al tener que recorrer </w:t>
      </w:r>
      <w:proofErr w:type="gramStart"/>
      <w:r w:rsidRPr="006A5119">
        <w:rPr>
          <w:color w:val="000000" w:themeColor="text1"/>
          <w:sz w:val="22"/>
          <w:szCs w:val="22"/>
        </w:rPr>
        <w:t>la mencionadas abejas</w:t>
      </w:r>
      <w:proofErr w:type="gramEnd"/>
      <w:r w:rsidRPr="006A5119">
        <w:rPr>
          <w:color w:val="000000" w:themeColor="text1"/>
          <w:sz w:val="22"/>
          <w:szCs w:val="22"/>
        </w:rPr>
        <w:t>, hace que su complejidad sea O(n).</w:t>
      </w:r>
    </w:p>
    <w:p w14:paraId="4EC75C42" w14:textId="77777777" w:rsidR="006A5119" w:rsidRPr="006A5119" w:rsidRDefault="006A5119" w:rsidP="006A5119">
      <w:pPr>
        <w:pStyle w:val="Prrafodelista"/>
        <w:rPr>
          <w:color w:val="000000" w:themeColor="text1"/>
          <w:sz w:val="22"/>
          <w:szCs w:val="22"/>
        </w:rPr>
      </w:pPr>
    </w:p>
    <w:p w14:paraId="188B2568" w14:textId="77777777" w:rsidR="006A5119" w:rsidRPr="006A5119" w:rsidRDefault="006A5119" w:rsidP="006A5119">
      <w:pPr>
        <w:pStyle w:val="Prrafodelista"/>
        <w:jc w:val="both"/>
        <w:rPr>
          <w:color w:val="000000" w:themeColor="text1"/>
          <w:sz w:val="22"/>
          <w:szCs w:val="22"/>
        </w:rPr>
      </w:pPr>
    </w:p>
    <w:p w14:paraId="340487D4" w14:textId="508345F9" w:rsidR="006A5119" w:rsidRPr="006A5119" w:rsidRDefault="006A5119" w:rsidP="006A5119">
      <w:pPr>
        <w:pStyle w:val="Prrafodelista"/>
        <w:numPr>
          <w:ilvl w:val="0"/>
          <w:numId w:val="26"/>
        </w:numPr>
        <w:jc w:val="both"/>
        <w:rPr>
          <w:color w:val="000000" w:themeColor="text1"/>
          <w:sz w:val="22"/>
          <w:szCs w:val="22"/>
        </w:rPr>
      </w:pPr>
      <w:r w:rsidRPr="006A5119">
        <w:rPr>
          <w:color w:val="000000" w:themeColor="text1"/>
          <w:sz w:val="22"/>
          <w:szCs w:val="22"/>
        </w:rPr>
        <w:t xml:space="preserve">Luego de definir los marcos, procedemos a encontrar el centro del cubo, que nos será útil para fraccionar el espacio </w:t>
      </w:r>
      <w:proofErr w:type="spellStart"/>
      <w:r w:rsidRPr="006A5119">
        <w:rPr>
          <w:color w:val="000000" w:themeColor="text1"/>
          <w:sz w:val="22"/>
          <w:szCs w:val="22"/>
        </w:rPr>
        <w:t>mas</w:t>
      </w:r>
      <w:proofErr w:type="spellEnd"/>
      <w:r w:rsidRPr="006A5119">
        <w:rPr>
          <w:color w:val="000000" w:themeColor="text1"/>
          <w:sz w:val="22"/>
          <w:szCs w:val="22"/>
        </w:rPr>
        <w:t xml:space="preserve"> adelante. Eso se logra al sumar los bordes y dividir en 2 (operación en </w:t>
      </w:r>
      <w:proofErr w:type="gramStart"/>
      <w:r w:rsidRPr="006A5119">
        <w:rPr>
          <w:color w:val="000000" w:themeColor="text1"/>
          <w:sz w:val="22"/>
          <w:szCs w:val="22"/>
        </w:rPr>
        <w:t>O(</w:t>
      </w:r>
      <w:proofErr w:type="gramEnd"/>
      <w:r w:rsidRPr="006A5119">
        <w:rPr>
          <w:color w:val="000000" w:themeColor="text1"/>
          <w:sz w:val="22"/>
          <w:szCs w:val="22"/>
        </w:rPr>
        <w:t>1))</w:t>
      </w:r>
    </w:p>
    <w:p w14:paraId="00978984" w14:textId="77777777" w:rsidR="006A5119" w:rsidRPr="006A5119" w:rsidRDefault="006A5119" w:rsidP="006A5119">
      <w:pPr>
        <w:pStyle w:val="Prrafodelista"/>
        <w:jc w:val="both"/>
        <w:rPr>
          <w:color w:val="000000" w:themeColor="text1"/>
          <w:sz w:val="22"/>
          <w:szCs w:val="22"/>
        </w:rPr>
      </w:pPr>
    </w:p>
    <w:p w14:paraId="2CDBA56F" w14:textId="77777777" w:rsidR="006A5119" w:rsidRPr="006A5119" w:rsidRDefault="006A5119" w:rsidP="006A5119">
      <w:pPr>
        <w:ind w:left="360"/>
        <w:jc w:val="both"/>
        <w:rPr>
          <w:color w:val="000000" w:themeColor="text1"/>
          <w:sz w:val="22"/>
          <w:szCs w:val="22"/>
        </w:rPr>
      </w:pPr>
      <w:r w:rsidRPr="006A5119">
        <w:rPr>
          <w:color w:val="000000" w:themeColor="text1"/>
          <w:sz w:val="22"/>
          <w:szCs w:val="22"/>
        </w:rPr>
        <w:t>4. Para finalizar la construcción se le tiene que asignar los 8 hijos al espacio total. Para esto se implementó un método recursivo que busca encontrar eso hijos y, de forma recursiva, ir asignando los hijos de aquellas subdivisiones. Este planteamiento afirma que el caso base sea la existencia de al menos dos abejas o que la distancia más larga posible entre los extremos del hexaedro sea de 100: eso haría que filtre el espacio lo suficiente para saber si dos abejas están lo suficientemente cerca para una colisión.</w:t>
      </w:r>
    </w:p>
    <w:p w14:paraId="01666FDD" w14:textId="1319A378" w:rsidR="006A5119" w:rsidRDefault="006A5119" w:rsidP="006A5119">
      <w:pPr>
        <w:ind w:left="360"/>
        <w:jc w:val="both"/>
        <w:rPr>
          <w:color w:val="000000" w:themeColor="text1"/>
          <w:sz w:val="22"/>
          <w:szCs w:val="22"/>
        </w:rPr>
      </w:pPr>
      <w:r w:rsidRPr="006A5119">
        <w:rPr>
          <w:color w:val="000000" w:themeColor="text1"/>
          <w:sz w:val="22"/>
          <w:szCs w:val="22"/>
        </w:rPr>
        <w:t xml:space="preserve">Este método en primera instancia buscamos ir asignando las abejas a su lista correspondiente basado en su posición, eso se hace en </w:t>
      </w:r>
      <w:proofErr w:type="gramStart"/>
      <w:r w:rsidRPr="006A5119">
        <w:rPr>
          <w:color w:val="000000" w:themeColor="text1"/>
          <w:sz w:val="22"/>
          <w:szCs w:val="22"/>
        </w:rPr>
        <w:t>O(</w:t>
      </w:r>
      <w:proofErr w:type="gramEnd"/>
      <w:r w:rsidRPr="006A5119">
        <w:rPr>
          <w:color w:val="000000" w:themeColor="text1"/>
          <w:sz w:val="22"/>
          <w:szCs w:val="22"/>
        </w:rPr>
        <w:t xml:space="preserve">Log8 n) ya que cada vez que se va segmentando las abejas, sus cantidad de abejas se va dividiendo en 8. Sin embargo, </w:t>
      </w:r>
      <w:r w:rsidRPr="006A5119">
        <w:rPr>
          <w:color w:val="000000" w:themeColor="text1"/>
          <w:sz w:val="22"/>
          <w:szCs w:val="22"/>
        </w:rPr>
        <w:lastRenderedPageBreak/>
        <w:t xml:space="preserve">como el método busca llenar todos los espacios, va a ser que finalmente se termine recorriendo la totalidad de las abejas, lo que lo vuelve O(n).  Ahora bien, el último paso consiste que para cada hijo se le haga la asignación completa de sus hijos. Conociendo que son 8 hijos siempre, hace que el for sea </w:t>
      </w:r>
      <w:proofErr w:type="gramStart"/>
      <w:r w:rsidRPr="006A5119">
        <w:rPr>
          <w:color w:val="000000" w:themeColor="text1"/>
          <w:sz w:val="22"/>
          <w:szCs w:val="22"/>
        </w:rPr>
        <w:t>O(</w:t>
      </w:r>
      <w:proofErr w:type="gramEnd"/>
      <w:r w:rsidRPr="006A5119">
        <w:rPr>
          <w:color w:val="000000" w:themeColor="text1"/>
          <w:sz w:val="22"/>
          <w:szCs w:val="22"/>
        </w:rPr>
        <w:t>8), ahora bien, como adentro se consolida la recursión, y habiendo mencionado las implicaciones con la asignación de sus abejas implica que la complejidad en tiempo sea O(n).</w:t>
      </w:r>
    </w:p>
    <w:p w14:paraId="59A0E565" w14:textId="77777777" w:rsidR="006A5119" w:rsidRPr="006A5119" w:rsidRDefault="006A5119" w:rsidP="006A5119">
      <w:pPr>
        <w:jc w:val="both"/>
        <w:rPr>
          <w:color w:val="000000" w:themeColor="text1"/>
          <w:sz w:val="22"/>
          <w:szCs w:val="22"/>
        </w:rPr>
      </w:pPr>
    </w:p>
    <w:p w14:paraId="51DE3146" w14:textId="77777777" w:rsidR="006A5119" w:rsidRPr="006A5119" w:rsidRDefault="006A5119" w:rsidP="006A5119">
      <w:pPr>
        <w:ind w:left="360"/>
        <w:jc w:val="both"/>
        <w:rPr>
          <w:color w:val="000000" w:themeColor="text1"/>
          <w:sz w:val="22"/>
          <w:szCs w:val="22"/>
        </w:rPr>
      </w:pPr>
      <w:r w:rsidRPr="006A5119">
        <w:rPr>
          <w:color w:val="000000" w:themeColor="text1"/>
          <w:sz w:val="22"/>
          <w:szCs w:val="22"/>
        </w:rPr>
        <w:t xml:space="preserve">5. Para finalizar, a lo largo de la construcción también fuimos asignando a una lista las veces que llegábamos al caso base y aún había al menos 2 abejas (un choque). En la última parte del </w:t>
      </w:r>
      <w:proofErr w:type="spellStart"/>
      <w:r w:rsidRPr="006A5119">
        <w:rPr>
          <w:color w:val="000000" w:themeColor="text1"/>
          <w:sz w:val="22"/>
          <w:szCs w:val="22"/>
        </w:rPr>
        <w:t>main</w:t>
      </w:r>
      <w:proofErr w:type="spellEnd"/>
      <w:r w:rsidRPr="006A5119">
        <w:rPr>
          <w:color w:val="000000" w:themeColor="text1"/>
          <w:sz w:val="22"/>
          <w:szCs w:val="22"/>
        </w:rPr>
        <w:t>, procedemos a recorrer esos choques, que se haría en O(n) asumiendo que el peor caso sea en el que se choquen todas las abejas.</w:t>
      </w:r>
    </w:p>
    <w:p w14:paraId="30BF3F6E" w14:textId="19599EC5" w:rsidR="00B919FA" w:rsidRDefault="006A5119" w:rsidP="006A5119">
      <w:pPr>
        <w:ind w:left="360"/>
        <w:jc w:val="both"/>
        <w:rPr>
          <w:color w:val="000000" w:themeColor="text1"/>
          <w:sz w:val="22"/>
          <w:szCs w:val="22"/>
        </w:rPr>
      </w:pPr>
      <w:r w:rsidRPr="006A5119">
        <w:rPr>
          <w:color w:val="000000" w:themeColor="text1"/>
          <w:sz w:val="22"/>
          <w:szCs w:val="22"/>
        </w:rPr>
        <w:t>Para finalizar, al aplicar las propiedades de notación O, podemos concluir que la complejidad en tiempo del algoritmo es de O(n), siendo n el número de abejas.</w:t>
      </w:r>
    </w:p>
    <w:p w14:paraId="0BA44CAC" w14:textId="505411C1" w:rsidR="008A78B9" w:rsidRDefault="008A78B9" w:rsidP="006A5119">
      <w:pPr>
        <w:ind w:left="360"/>
        <w:jc w:val="both"/>
        <w:rPr>
          <w:color w:val="000000" w:themeColor="text1"/>
          <w:sz w:val="22"/>
          <w:szCs w:val="22"/>
        </w:rPr>
      </w:pPr>
    </w:p>
    <w:p w14:paraId="443A0456" w14:textId="77777777" w:rsidR="008A78B9" w:rsidRDefault="008A78B9" w:rsidP="006A5119">
      <w:pPr>
        <w:ind w:left="360"/>
        <w:jc w:val="both"/>
        <w:rPr>
          <w:color w:val="000000" w:themeColor="text1"/>
          <w:sz w:val="22"/>
          <w:szCs w:val="22"/>
        </w:rPr>
      </w:pPr>
    </w:p>
    <w:p w14:paraId="51F57345" w14:textId="26F108A5" w:rsidR="008A78B9" w:rsidRPr="008A78B9" w:rsidRDefault="008A78B9" w:rsidP="008A78B9">
      <w:pPr>
        <w:jc w:val="both"/>
        <w:rPr>
          <w:color w:val="000000" w:themeColor="text1"/>
          <w:sz w:val="22"/>
          <w:szCs w:val="22"/>
        </w:rPr>
      </w:pPr>
      <w:r w:rsidRPr="005D19A3">
        <w:rPr>
          <w:b/>
          <w:bCs/>
          <w:i/>
          <w:iCs/>
          <w:color w:val="002060"/>
          <w:sz w:val="22"/>
          <w:szCs w:val="22"/>
        </w:rPr>
        <w:t xml:space="preserve">3.3 </w:t>
      </w:r>
      <w:r w:rsidRPr="008A78B9">
        <w:rPr>
          <w:color w:val="000000" w:themeColor="text1"/>
          <w:sz w:val="22"/>
          <w:szCs w:val="22"/>
        </w:rPr>
        <w:t xml:space="preserve">Teniendo en cuenta que recibimos un arreglo con el recorrido de un árbol en preorden lo ideal es construir ese árbol con dicho recorrido. Por esta razón implementamos el método </w:t>
      </w:r>
      <w:proofErr w:type="spellStart"/>
      <w:r w:rsidRPr="008A78B9">
        <w:rPr>
          <w:color w:val="000000" w:themeColor="text1"/>
          <w:sz w:val="22"/>
          <w:szCs w:val="22"/>
        </w:rPr>
        <w:t>buildingTree</w:t>
      </w:r>
      <w:proofErr w:type="spellEnd"/>
      <w:r w:rsidRPr="008A78B9">
        <w:rPr>
          <w:color w:val="000000" w:themeColor="text1"/>
          <w:sz w:val="22"/>
          <w:szCs w:val="22"/>
        </w:rPr>
        <w:t xml:space="preserve"> quien se encarga de recorrer los elementos del recorrido para así de forma recursiva ir asignando nodos dentro de un árbol binario</w:t>
      </w:r>
      <w:r>
        <w:rPr>
          <w:color w:val="000000" w:themeColor="text1"/>
          <w:sz w:val="22"/>
          <w:szCs w:val="22"/>
        </w:rPr>
        <w:t>. Luego de esto implementamos una función posorden que busca hacer el recorrido de los nodos del árbol de la forma -</w:t>
      </w:r>
      <w:proofErr w:type="spellStart"/>
      <w:r>
        <w:rPr>
          <w:color w:val="000000" w:themeColor="text1"/>
          <w:sz w:val="22"/>
          <w:szCs w:val="22"/>
        </w:rPr>
        <w:t>izq</w:t>
      </w:r>
      <w:proofErr w:type="spellEnd"/>
      <w:r>
        <w:rPr>
          <w:color w:val="000000" w:themeColor="text1"/>
          <w:sz w:val="22"/>
          <w:szCs w:val="22"/>
        </w:rPr>
        <w:t xml:space="preserve">, </w:t>
      </w:r>
      <w:proofErr w:type="spellStart"/>
      <w:r>
        <w:rPr>
          <w:color w:val="000000" w:themeColor="text1"/>
          <w:sz w:val="22"/>
          <w:szCs w:val="22"/>
        </w:rPr>
        <w:t>der</w:t>
      </w:r>
      <w:proofErr w:type="spellEnd"/>
      <w:r>
        <w:rPr>
          <w:color w:val="000000" w:themeColor="text1"/>
          <w:sz w:val="22"/>
          <w:szCs w:val="22"/>
        </w:rPr>
        <w:t>, cabeza-</w:t>
      </w:r>
      <w:r w:rsidR="00FA0E30">
        <w:rPr>
          <w:color w:val="000000" w:themeColor="text1"/>
          <w:sz w:val="22"/>
          <w:szCs w:val="22"/>
        </w:rPr>
        <w:t>. Este método, al igual que lo hicimos durante la inserción también es recursivo</w:t>
      </w:r>
      <w:r w:rsidR="006A75E8">
        <w:rPr>
          <w:color w:val="000000" w:themeColor="text1"/>
          <w:sz w:val="22"/>
          <w:szCs w:val="22"/>
        </w:rPr>
        <w:t xml:space="preserve">. </w:t>
      </w:r>
      <w:r w:rsidR="00CE6B0E">
        <w:rPr>
          <w:color w:val="000000" w:themeColor="text1"/>
          <w:sz w:val="22"/>
          <w:szCs w:val="22"/>
        </w:rPr>
        <w:t>De esta forma podemos entregar el recorrido por posorden del mismo árbol binario.</w:t>
      </w:r>
    </w:p>
    <w:p w14:paraId="5860DBED" w14:textId="77777777" w:rsidR="005312E4" w:rsidRDefault="005312E4" w:rsidP="006A5119">
      <w:pPr>
        <w:ind w:left="360"/>
        <w:jc w:val="both"/>
        <w:rPr>
          <w:color w:val="000000" w:themeColor="text1"/>
          <w:sz w:val="22"/>
          <w:szCs w:val="22"/>
        </w:rPr>
      </w:pPr>
    </w:p>
    <w:p w14:paraId="3D398D0C" w14:textId="23D59A10" w:rsidR="00033AEA" w:rsidRPr="005D19A3" w:rsidRDefault="005312E4" w:rsidP="005312E4">
      <w:pPr>
        <w:rPr>
          <w:sz w:val="22"/>
          <w:szCs w:val="22"/>
        </w:rPr>
      </w:pPr>
      <w:r w:rsidRPr="005D19A3">
        <w:rPr>
          <w:b/>
          <w:bCs/>
          <w:i/>
          <w:iCs/>
          <w:color w:val="002060"/>
          <w:sz w:val="22"/>
          <w:szCs w:val="22"/>
        </w:rPr>
        <w:t>3.4</w:t>
      </w:r>
      <w:r w:rsidRPr="005D19A3">
        <w:rPr>
          <w:color w:val="002060"/>
          <w:sz w:val="22"/>
          <w:szCs w:val="22"/>
        </w:rPr>
        <w:t xml:space="preserve"> </w:t>
      </w:r>
      <w:r w:rsidR="004915A3" w:rsidRPr="005D19A3">
        <w:rPr>
          <w:color w:val="000000" w:themeColor="text1"/>
          <w:sz w:val="22"/>
          <w:szCs w:val="22"/>
        </w:rPr>
        <w:t xml:space="preserve">La complejidad del algoritmo es </w:t>
      </w:r>
      <w:r w:rsidRPr="005D19A3">
        <w:rPr>
          <w:color w:val="000000" w:themeColor="text1"/>
          <w:sz w:val="22"/>
          <w:szCs w:val="22"/>
        </w:rPr>
        <w:t>O(n^2)</w:t>
      </w:r>
      <w:r w:rsidR="004915A3" w:rsidRPr="005D19A3">
        <w:rPr>
          <w:color w:val="000000" w:themeColor="text1"/>
          <w:sz w:val="22"/>
          <w:szCs w:val="22"/>
        </w:rPr>
        <w:t xml:space="preserve">, </w:t>
      </w:r>
      <w:r w:rsidR="004915A3" w:rsidRPr="005D19A3">
        <w:rPr>
          <w:sz w:val="22"/>
          <w:szCs w:val="22"/>
        </w:rPr>
        <w:t xml:space="preserve">ya que utilizamos el método recursivo </w:t>
      </w:r>
      <w:proofErr w:type="spellStart"/>
      <w:r w:rsidR="004915A3" w:rsidRPr="005D19A3">
        <w:rPr>
          <w:i/>
          <w:iCs/>
          <w:sz w:val="22"/>
          <w:szCs w:val="22"/>
        </w:rPr>
        <w:t>insert</w:t>
      </w:r>
      <w:proofErr w:type="spellEnd"/>
      <w:r w:rsidR="004915A3" w:rsidRPr="005D19A3">
        <w:rPr>
          <w:i/>
          <w:iCs/>
          <w:sz w:val="22"/>
          <w:szCs w:val="22"/>
        </w:rPr>
        <w:t xml:space="preserve"> </w:t>
      </w:r>
      <w:r w:rsidR="004915A3" w:rsidRPr="005D19A3">
        <w:rPr>
          <w:sz w:val="22"/>
          <w:szCs w:val="22"/>
        </w:rPr>
        <w:t xml:space="preserve">dentro de un ciclo en el cual vamos recorriendo los elementos del </w:t>
      </w:r>
      <w:r w:rsidR="004915A3" w:rsidRPr="005D19A3">
        <w:rPr>
          <w:i/>
          <w:iCs/>
          <w:sz w:val="22"/>
          <w:szCs w:val="22"/>
        </w:rPr>
        <w:t>array</w:t>
      </w:r>
    </w:p>
    <w:p w14:paraId="39813758" w14:textId="6F3ADBAA" w:rsidR="005312E4" w:rsidRPr="005D19A3" w:rsidRDefault="005312E4" w:rsidP="005312E4">
      <w:pPr>
        <w:rPr>
          <w:sz w:val="22"/>
          <w:szCs w:val="22"/>
        </w:rPr>
      </w:pPr>
      <w:r w:rsidRPr="005D19A3">
        <w:rPr>
          <w:sz w:val="22"/>
          <w:szCs w:val="22"/>
        </w:rPr>
        <w:br/>
      </w:r>
      <w:r w:rsidRPr="005D19A3">
        <w:rPr>
          <w:b/>
          <w:bCs/>
          <w:i/>
          <w:iCs/>
          <w:color w:val="002060"/>
          <w:sz w:val="22"/>
          <w:szCs w:val="22"/>
        </w:rPr>
        <w:t>3.5</w:t>
      </w:r>
      <w:r w:rsidRPr="005D19A3">
        <w:rPr>
          <w:color w:val="002060"/>
          <w:sz w:val="22"/>
          <w:szCs w:val="22"/>
        </w:rPr>
        <w:t xml:space="preserve"> </w:t>
      </w:r>
      <w:r w:rsidR="003511B3" w:rsidRPr="005D19A3">
        <w:rPr>
          <w:sz w:val="22"/>
          <w:szCs w:val="22"/>
        </w:rPr>
        <w:t>En la complejidad del ejercicio anterior n es el número de elementos en el arreglo de entrada, es decir el número de nodos que finamente va</w:t>
      </w:r>
      <w:r w:rsidR="005D19A3">
        <w:rPr>
          <w:sz w:val="22"/>
          <w:szCs w:val="22"/>
        </w:rPr>
        <w:t xml:space="preserve"> a</w:t>
      </w:r>
      <w:r w:rsidR="003511B3" w:rsidRPr="005D19A3">
        <w:rPr>
          <w:sz w:val="22"/>
          <w:szCs w:val="22"/>
        </w:rPr>
        <w:t xml:space="preserve"> tener el árbol.</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1D394C6A" w14:textId="77777777" w:rsidR="00554124" w:rsidRPr="001B6058" w:rsidRDefault="00554124" w:rsidP="001B6058"/>
    <w:p w14:paraId="25124351" w14:textId="77777777" w:rsidR="005B7B11" w:rsidRDefault="00DA7D99" w:rsidP="001B6058">
      <w:pPr>
        <w:rPr>
          <w:color w:val="000000" w:themeColor="text1"/>
          <w:sz w:val="22"/>
          <w:szCs w:val="22"/>
        </w:rPr>
      </w:pPr>
      <w:r w:rsidRPr="005B7B11">
        <w:rPr>
          <w:b/>
          <w:bCs/>
          <w:i/>
          <w:iCs/>
          <w:color w:val="002060"/>
          <w:sz w:val="22"/>
          <w:szCs w:val="22"/>
        </w:rPr>
        <w:t>4.1</w:t>
      </w:r>
      <w:r w:rsidR="005B7B11">
        <w:rPr>
          <w:b/>
          <w:bCs/>
          <w:i/>
          <w:iCs/>
          <w:color w:val="002060"/>
          <w:sz w:val="22"/>
          <w:szCs w:val="22"/>
        </w:rPr>
        <w:t>.1</w:t>
      </w:r>
      <w:r w:rsidRPr="001B6058">
        <w:rPr>
          <w:color w:val="002060"/>
          <w:sz w:val="22"/>
          <w:szCs w:val="22"/>
        </w:rPr>
        <w:t xml:space="preserve"> </w:t>
      </w:r>
      <w:r w:rsidRPr="001B6058">
        <w:rPr>
          <w:color w:val="000000" w:themeColor="text1"/>
          <w:sz w:val="22"/>
          <w:szCs w:val="22"/>
        </w:rPr>
        <w:t>B</w:t>
      </w:r>
    </w:p>
    <w:p w14:paraId="7DE41A04" w14:textId="3D8A4CAC" w:rsidR="001B6058" w:rsidRPr="001B6058" w:rsidRDefault="005B7B11" w:rsidP="001B6058">
      <w:pPr>
        <w:rPr>
          <w:color w:val="000000" w:themeColor="text1"/>
          <w:sz w:val="22"/>
          <w:szCs w:val="22"/>
        </w:rPr>
      </w:pPr>
      <w:r w:rsidRPr="005B7B11">
        <w:rPr>
          <w:b/>
          <w:bCs/>
          <w:i/>
          <w:iCs/>
          <w:color w:val="002060"/>
          <w:sz w:val="22"/>
          <w:szCs w:val="22"/>
        </w:rPr>
        <w:t>4.1.2</w:t>
      </w:r>
      <w:r w:rsidR="00DA7D99" w:rsidRPr="005B7B11">
        <w:rPr>
          <w:color w:val="002060"/>
          <w:sz w:val="22"/>
          <w:szCs w:val="22"/>
        </w:rPr>
        <w:t xml:space="preserve"> </w:t>
      </w:r>
      <w:r w:rsidR="00DA7D99" w:rsidRPr="001B6058">
        <w:rPr>
          <w:color w:val="000000" w:themeColor="text1"/>
          <w:sz w:val="22"/>
          <w:szCs w:val="22"/>
        </w:rPr>
        <w:t>D</w:t>
      </w:r>
    </w:p>
    <w:p w14:paraId="67121006" w14:textId="26BAD6D8" w:rsidR="001B6058" w:rsidRPr="001B6058" w:rsidRDefault="00DA7D99" w:rsidP="001B6058">
      <w:pPr>
        <w:rPr>
          <w:color w:val="000000" w:themeColor="text1"/>
          <w:sz w:val="22"/>
          <w:szCs w:val="22"/>
        </w:rPr>
      </w:pPr>
      <w:r w:rsidRPr="005B7B11">
        <w:rPr>
          <w:b/>
          <w:bCs/>
          <w:i/>
          <w:iCs/>
          <w:color w:val="002060"/>
          <w:sz w:val="22"/>
          <w:szCs w:val="22"/>
        </w:rPr>
        <w:t>4.2</w:t>
      </w:r>
      <w:r w:rsidRPr="005B7B11">
        <w:rPr>
          <w:color w:val="002060"/>
          <w:sz w:val="22"/>
          <w:szCs w:val="22"/>
        </w:rPr>
        <w:t xml:space="preserve"> </w:t>
      </w:r>
      <w:r w:rsidR="001A2CC9" w:rsidRPr="001A2CC9">
        <w:rPr>
          <w:b/>
          <w:bCs/>
          <w:i/>
          <w:iCs/>
          <w:color w:val="002060"/>
          <w:sz w:val="22"/>
          <w:szCs w:val="22"/>
        </w:rPr>
        <w:t>OPCIONAL</w:t>
      </w:r>
      <w:r w:rsidR="001A2CC9">
        <w:rPr>
          <w:color w:val="002060"/>
          <w:sz w:val="22"/>
          <w:szCs w:val="22"/>
        </w:rPr>
        <w:t xml:space="preserve"> </w:t>
      </w:r>
      <w:r w:rsidRPr="001B6058">
        <w:rPr>
          <w:color w:val="000000" w:themeColor="text1"/>
          <w:sz w:val="22"/>
          <w:szCs w:val="22"/>
        </w:rPr>
        <w:t xml:space="preserve">C </w:t>
      </w:r>
    </w:p>
    <w:p w14:paraId="634A272F" w14:textId="4BA8C26C" w:rsidR="001A2CC9" w:rsidRDefault="00DA7D99" w:rsidP="001B6058">
      <w:pPr>
        <w:rPr>
          <w:color w:val="000000" w:themeColor="text1"/>
          <w:sz w:val="22"/>
          <w:szCs w:val="22"/>
        </w:rPr>
      </w:pPr>
      <w:r w:rsidRPr="005B7B11">
        <w:rPr>
          <w:b/>
          <w:bCs/>
          <w:i/>
          <w:iCs/>
          <w:color w:val="002060"/>
          <w:sz w:val="22"/>
          <w:szCs w:val="22"/>
        </w:rPr>
        <w:t>4.3</w:t>
      </w:r>
      <w:r w:rsidRPr="005B7B11">
        <w:rPr>
          <w:color w:val="002060"/>
          <w:sz w:val="22"/>
          <w:szCs w:val="22"/>
        </w:rPr>
        <w:t xml:space="preserve"> </w:t>
      </w:r>
      <w:r w:rsidR="001A2CC9">
        <w:rPr>
          <w:color w:val="002060"/>
          <w:sz w:val="22"/>
          <w:szCs w:val="22"/>
        </w:rPr>
        <w:t xml:space="preserve">Línea </w:t>
      </w:r>
      <w:proofErr w:type="gramStart"/>
      <w:r w:rsidR="001A2CC9">
        <w:rPr>
          <w:color w:val="002060"/>
          <w:sz w:val="22"/>
          <w:szCs w:val="22"/>
        </w:rPr>
        <w:t>3 :</w:t>
      </w:r>
      <w:proofErr w:type="gramEnd"/>
      <w:r w:rsidR="001A2CC9">
        <w:rPr>
          <w:color w:val="002060"/>
          <w:sz w:val="22"/>
          <w:szCs w:val="22"/>
        </w:rPr>
        <w:t xml:space="preserve"> </w:t>
      </w:r>
      <w:r w:rsidRPr="001B6058">
        <w:rPr>
          <w:color w:val="000000" w:themeColor="text1"/>
          <w:sz w:val="22"/>
          <w:szCs w:val="22"/>
        </w:rPr>
        <w:t>false</w:t>
      </w:r>
    </w:p>
    <w:p w14:paraId="4E1C70A4" w14:textId="77777777" w:rsidR="001A2CC9" w:rsidRDefault="001A2CC9" w:rsidP="001B6058">
      <w:pPr>
        <w:rPr>
          <w:color w:val="000000" w:themeColor="text1"/>
          <w:sz w:val="22"/>
          <w:szCs w:val="22"/>
        </w:rPr>
      </w:pPr>
      <w:r>
        <w:rPr>
          <w:color w:val="000000" w:themeColor="text1"/>
          <w:sz w:val="22"/>
          <w:szCs w:val="22"/>
        </w:rPr>
        <w:t xml:space="preserve">      Línea </w:t>
      </w:r>
      <w:proofErr w:type="gramStart"/>
      <w:r>
        <w:rPr>
          <w:color w:val="000000" w:themeColor="text1"/>
          <w:sz w:val="22"/>
          <w:szCs w:val="22"/>
        </w:rPr>
        <w:t>5 :</w:t>
      </w:r>
      <w:proofErr w:type="gramEnd"/>
      <w:r>
        <w:rPr>
          <w:color w:val="000000" w:themeColor="text1"/>
          <w:sz w:val="22"/>
          <w:szCs w:val="22"/>
        </w:rPr>
        <w:t xml:space="preserve"> </w:t>
      </w:r>
      <w:r w:rsidR="00DA7D99" w:rsidRPr="001B6058">
        <w:rPr>
          <w:color w:val="000000" w:themeColor="text1"/>
          <w:sz w:val="22"/>
          <w:szCs w:val="22"/>
        </w:rPr>
        <w:t xml:space="preserve"> suma == 0</w:t>
      </w:r>
    </w:p>
    <w:p w14:paraId="7B13EC67" w14:textId="77777777" w:rsidR="001A2CC9" w:rsidRDefault="001A2CC9" w:rsidP="001B6058">
      <w:pPr>
        <w:rPr>
          <w:color w:val="000000" w:themeColor="text1"/>
          <w:sz w:val="22"/>
          <w:szCs w:val="22"/>
        </w:rPr>
      </w:pPr>
      <w:r>
        <w:rPr>
          <w:color w:val="000000" w:themeColor="text1"/>
          <w:sz w:val="22"/>
          <w:szCs w:val="22"/>
        </w:rPr>
        <w:t xml:space="preserve">      Línea </w:t>
      </w:r>
      <w:proofErr w:type="gramStart"/>
      <w:r>
        <w:rPr>
          <w:color w:val="000000" w:themeColor="text1"/>
          <w:sz w:val="22"/>
          <w:szCs w:val="22"/>
        </w:rPr>
        <w:t>7 :</w:t>
      </w:r>
      <w:proofErr w:type="gramEnd"/>
      <w:r>
        <w:rPr>
          <w:color w:val="000000" w:themeColor="text1"/>
          <w:sz w:val="22"/>
          <w:szCs w:val="22"/>
        </w:rPr>
        <w:t xml:space="preserve"> </w:t>
      </w:r>
      <w:r w:rsidR="00DA7D99" w:rsidRPr="001B6058">
        <w:rPr>
          <w:color w:val="000000" w:themeColor="text1"/>
          <w:sz w:val="22"/>
          <w:szCs w:val="22"/>
        </w:rPr>
        <w:t>(</w:t>
      </w:r>
      <w:proofErr w:type="spellStart"/>
      <w:r w:rsidR="00DA7D99" w:rsidRPr="001B6058">
        <w:rPr>
          <w:color w:val="000000" w:themeColor="text1"/>
          <w:sz w:val="22"/>
          <w:szCs w:val="22"/>
        </w:rPr>
        <w:t>a.left</w:t>
      </w:r>
      <w:proofErr w:type="spellEnd"/>
      <w:r w:rsidR="00DA7D99" w:rsidRPr="001B6058">
        <w:rPr>
          <w:color w:val="000000" w:themeColor="text1"/>
          <w:sz w:val="22"/>
          <w:szCs w:val="22"/>
        </w:rPr>
        <w:t>, suma-</w:t>
      </w:r>
      <w:proofErr w:type="spellStart"/>
      <w:r w:rsidR="00DA7D99" w:rsidRPr="001B6058">
        <w:rPr>
          <w:color w:val="000000" w:themeColor="text1"/>
          <w:sz w:val="22"/>
          <w:szCs w:val="22"/>
        </w:rPr>
        <w:t>node.data</w:t>
      </w:r>
      <w:proofErr w:type="spellEnd"/>
      <w:r w:rsidR="00DA7D99" w:rsidRPr="001B6058">
        <w:rPr>
          <w:color w:val="000000" w:themeColor="text1"/>
          <w:sz w:val="22"/>
          <w:szCs w:val="22"/>
        </w:rPr>
        <w:t>)</w:t>
      </w:r>
    </w:p>
    <w:p w14:paraId="2DB0144C" w14:textId="3E38B191" w:rsidR="001B6058" w:rsidRDefault="001A2CC9" w:rsidP="001B6058">
      <w:pPr>
        <w:rPr>
          <w:color w:val="000000" w:themeColor="text1"/>
          <w:sz w:val="22"/>
          <w:szCs w:val="22"/>
        </w:rPr>
      </w:pPr>
      <w:r>
        <w:rPr>
          <w:color w:val="000000" w:themeColor="text1"/>
          <w:sz w:val="22"/>
          <w:szCs w:val="22"/>
        </w:rPr>
        <w:t xml:space="preserve">      Línea </w:t>
      </w:r>
      <w:proofErr w:type="gramStart"/>
      <w:r>
        <w:rPr>
          <w:color w:val="000000" w:themeColor="text1"/>
          <w:sz w:val="22"/>
          <w:szCs w:val="22"/>
        </w:rPr>
        <w:t>8 :</w:t>
      </w:r>
      <w:proofErr w:type="gramEnd"/>
      <w:r>
        <w:rPr>
          <w:color w:val="000000" w:themeColor="text1"/>
          <w:sz w:val="22"/>
          <w:szCs w:val="22"/>
        </w:rPr>
        <w:t xml:space="preserve"> </w:t>
      </w:r>
      <w:r w:rsidR="00DA7D99" w:rsidRPr="001B6058">
        <w:rPr>
          <w:color w:val="000000" w:themeColor="text1"/>
          <w:sz w:val="22"/>
          <w:szCs w:val="22"/>
        </w:rPr>
        <w:t>(</w:t>
      </w:r>
      <w:proofErr w:type="spellStart"/>
      <w:r w:rsidR="00DA7D99" w:rsidRPr="001B6058">
        <w:rPr>
          <w:color w:val="000000" w:themeColor="text1"/>
          <w:sz w:val="22"/>
          <w:szCs w:val="22"/>
        </w:rPr>
        <w:t>a.right</w:t>
      </w:r>
      <w:proofErr w:type="spellEnd"/>
      <w:r w:rsidR="00DA7D99" w:rsidRPr="001B6058">
        <w:rPr>
          <w:color w:val="000000" w:themeColor="text1"/>
          <w:sz w:val="22"/>
          <w:szCs w:val="22"/>
        </w:rPr>
        <w:t>, suma-</w:t>
      </w:r>
      <w:proofErr w:type="spellStart"/>
      <w:r w:rsidR="00DA7D99" w:rsidRPr="001B6058">
        <w:rPr>
          <w:color w:val="000000" w:themeColor="text1"/>
          <w:sz w:val="22"/>
          <w:szCs w:val="22"/>
        </w:rPr>
        <w:t>node.data</w:t>
      </w:r>
      <w:proofErr w:type="spellEnd"/>
      <w:r w:rsidR="00DA7D99" w:rsidRPr="001B6058">
        <w:rPr>
          <w:color w:val="000000" w:themeColor="text1"/>
          <w:sz w:val="22"/>
          <w:szCs w:val="22"/>
        </w:rPr>
        <w:t xml:space="preserve">) </w:t>
      </w:r>
    </w:p>
    <w:p w14:paraId="2000D4DB" w14:textId="21BA5138" w:rsidR="00B02CD6" w:rsidRDefault="00B02CD6" w:rsidP="001B6058">
      <w:pPr>
        <w:rPr>
          <w:color w:val="000000" w:themeColor="text1"/>
          <w:sz w:val="22"/>
          <w:szCs w:val="22"/>
        </w:rPr>
      </w:pPr>
      <w:r w:rsidRPr="00B02CD6">
        <w:rPr>
          <w:b/>
          <w:bCs/>
          <w:i/>
          <w:iCs/>
          <w:color w:val="000000" w:themeColor="text1"/>
          <w:sz w:val="22"/>
          <w:szCs w:val="22"/>
        </w:rPr>
        <w:t>4.4</w:t>
      </w:r>
      <w:r>
        <w:rPr>
          <w:b/>
          <w:bCs/>
          <w:i/>
          <w:iCs/>
          <w:color w:val="000000" w:themeColor="text1"/>
          <w:sz w:val="22"/>
          <w:szCs w:val="22"/>
        </w:rPr>
        <w:t>.1</w:t>
      </w:r>
      <w:r w:rsidRPr="00B02CD6">
        <w:rPr>
          <w:b/>
          <w:bCs/>
          <w:i/>
          <w:iCs/>
          <w:color w:val="000000" w:themeColor="text1"/>
          <w:sz w:val="22"/>
          <w:szCs w:val="22"/>
        </w:rPr>
        <w:t xml:space="preserve"> OPCIONAL</w:t>
      </w:r>
      <w:r>
        <w:rPr>
          <w:b/>
          <w:bCs/>
          <w:i/>
          <w:iCs/>
          <w:color w:val="000000" w:themeColor="text1"/>
          <w:sz w:val="22"/>
          <w:szCs w:val="22"/>
        </w:rPr>
        <w:t xml:space="preserve"> </w:t>
      </w:r>
      <w:r>
        <w:rPr>
          <w:color w:val="000000" w:themeColor="text1"/>
          <w:sz w:val="22"/>
          <w:szCs w:val="22"/>
        </w:rPr>
        <w:t>C</w:t>
      </w:r>
    </w:p>
    <w:p w14:paraId="25C4AE64" w14:textId="11C50CC5" w:rsidR="00B02CD6" w:rsidRDefault="00B02CD6" w:rsidP="001B6058">
      <w:pPr>
        <w:rPr>
          <w:color w:val="002060"/>
          <w:sz w:val="22"/>
          <w:szCs w:val="22"/>
        </w:rPr>
      </w:pPr>
      <w:r w:rsidRPr="00B02CD6">
        <w:rPr>
          <w:b/>
          <w:bCs/>
          <w:i/>
          <w:iCs/>
          <w:color w:val="002060"/>
          <w:sz w:val="22"/>
          <w:szCs w:val="22"/>
        </w:rPr>
        <w:t>4.4.2 OPCIONAL</w:t>
      </w:r>
      <w:r>
        <w:rPr>
          <w:b/>
          <w:bCs/>
          <w:i/>
          <w:iCs/>
          <w:color w:val="002060"/>
          <w:sz w:val="22"/>
          <w:szCs w:val="22"/>
        </w:rPr>
        <w:t xml:space="preserve"> </w:t>
      </w:r>
      <w:r>
        <w:rPr>
          <w:color w:val="002060"/>
          <w:sz w:val="22"/>
          <w:szCs w:val="22"/>
        </w:rPr>
        <w:t>A</w:t>
      </w:r>
    </w:p>
    <w:p w14:paraId="4F87A84D" w14:textId="3722569D" w:rsidR="00B02CD6" w:rsidRDefault="00B02CD6" w:rsidP="001B6058">
      <w:pPr>
        <w:rPr>
          <w:color w:val="002060"/>
          <w:sz w:val="22"/>
          <w:szCs w:val="22"/>
        </w:rPr>
      </w:pPr>
      <w:r w:rsidRPr="00B02CD6">
        <w:rPr>
          <w:b/>
          <w:bCs/>
          <w:i/>
          <w:iCs/>
          <w:color w:val="002060"/>
          <w:sz w:val="22"/>
          <w:szCs w:val="22"/>
        </w:rPr>
        <w:t>4.4.3 OPCIONAL</w:t>
      </w:r>
      <w:r w:rsidRPr="00B02CD6">
        <w:rPr>
          <w:color w:val="002060"/>
          <w:sz w:val="22"/>
          <w:szCs w:val="22"/>
        </w:rPr>
        <w:t xml:space="preserve"> </w:t>
      </w:r>
      <w:r>
        <w:rPr>
          <w:color w:val="002060"/>
          <w:sz w:val="22"/>
          <w:szCs w:val="22"/>
        </w:rPr>
        <w:t>D</w:t>
      </w:r>
    </w:p>
    <w:p w14:paraId="3B619283" w14:textId="1C4AD0FD" w:rsidR="00B02CD6" w:rsidRDefault="00B02CD6" w:rsidP="001B6058">
      <w:pPr>
        <w:rPr>
          <w:color w:val="002060"/>
          <w:sz w:val="22"/>
          <w:szCs w:val="22"/>
        </w:rPr>
      </w:pPr>
      <w:r w:rsidRPr="00B02CD6">
        <w:rPr>
          <w:b/>
          <w:bCs/>
          <w:i/>
          <w:iCs/>
          <w:color w:val="002060"/>
          <w:sz w:val="22"/>
          <w:szCs w:val="22"/>
        </w:rPr>
        <w:t>4.4.4 OPCIONAL</w:t>
      </w:r>
      <w:r w:rsidRPr="00B02CD6">
        <w:rPr>
          <w:color w:val="002060"/>
          <w:sz w:val="22"/>
          <w:szCs w:val="22"/>
        </w:rPr>
        <w:t xml:space="preserve"> </w:t>
      </w:r>
      <w:r>
        <w:rPr>
          <w:color w:val="002060"/>
          <w:sz w:val="22"/>
          <w:szCs w:val="22"/>
        </w:rPr>
        <w:t>A</w:t>
      </w:r>
    </w:p>
    <w:p w14:paraId="7D4038D9" w14:textId="44ABFBEE" w:rsidR="00B02CD6" w:rsidRPr="00B02CD6" w:rsidRDefault="00B02CD6" w:rsidP="001B6058">
      <w:pPr>
        <w:rPr>
          <w:color w:val="002060"/>
          <w:sz w:val="22"/>
          <w:szCs w:val="22"/>
        </w:rPr>
      </w:pPr>
      <w:r w:rsidRPr="00B02CD6">
        <w:rPr>
          <w:b/>
          <w:bCs/>
          <w:i/>
          <w:iCs/>
          <w:color w:val="002060"/>
          <w:sz w:val="22"/>
          <w:szCs w:val="22"/>
        </w:rPr>
        <w:t>4.6.1 OPCIONAL</w:t>
      </w:r>
      <w:r>
        <w:rPr>
          <w:color w:val="002060"/>
          <w:sz w:val="22"/>
          <w:szCs w:val="22"/>
        </w:rPr>
        <w:t xml:space="preserve"> A</w:t>
      </w:r>
    </w:p>
    <w:p w14:paraId="562BE861" w14:textId="77777777" w:rsidR="001B6058" w:rsidRPr="001B6058" w:rsidRDefault="00DA7D99" w:rsidP="001B6058">
      <w:pPr>
        <w:rPr>
          <w:color w:val="000000" w:themeColor="text1"/>
          <w:sz w:val="22"/>
          <w:szCs w:val="22"/>
        </w:rPr>
      </w:pPr>
      <w:r w:rsidRPr="005B7B11">
        <w:rPr>
          <w:b/>
          <w:bCs/>
          <w:i/>
          <w:iCs/>
          <w:color w:val="002060"/>
          <w:sz w:val="22"/>
          <w:szCs w:val="22"/>
        </w:rPr>
        <w:t>4.9</w:t>
      </w:r>
      <w:r w:rsidRPr="005B7B11">
        <w:rPr>
          <w:color w:val="002060"/>
          <w:sz w:val="22"/>
          <w:szCs w:val="22"/>
        </w:rPr>
        <w:t xml:space="preserve"> </w:t>
      </w:r>
      <w:r w:rsidRPr="001B6058">
        <w:rPr>
          <w:color w:val="000000" w:themeColor="text1"/>
          <w:sz w:val="22"/>
          <w:szCs w:val="22"/>
        </w:rPr>
        <w:t>A</w:t>
      </w:r>
    </w:p>
    <w:p w14:paraId="209F4941" w14:textId="77220A0E" w:rsidR="006E51B5" w:rsidRDefault="00DA7D99" w:rsidP="001B6058">
      <w:pPr>
        <w:rPr>
          <w:color w:val="000000" w:themeColor="text1"/>
          <w:sz w:val="22"/>
          <w:szCs w:val="22"/>
        </w:rPr>
      </w:pPr>
      <w:r w:rsidRPr="005B7B11">
        <w:rPr>
          <w:b/>
          <w:bCs/>
          <w:i/>
          <w:iCs/>
          <w:color w:val="002060"/>
          <w:sz w:val="22"/>
          <w:szCs w:val="22"/>
        </w:rPr>
        <w:t>4.13</w:t>
      </w:r>
      <w:r w:rsidR="001A2CC9">
        <w:rPr>
          <w:b/>
          <w:bCs/>
          <w:i/>
          <w:iCs/>
          <w:color w:val="002060"/>
          <w:sz w:val="22"/>
          <w:szCs w:val="22"/>
        </w:rPr>
        <w:t>.1</w:t>
      </w:r>
      <w:r w:rsidRPr="005B7B11">
        <w:rPr>
          <w:color w:val="002060"/>
          <w:sz w:val="22"/>
          <w:szCs w:val="22"/>
        </w:rPr>
        <w:t xml:space="preserve"> </w:t>
      </w:r>
      <w:r w:rsidR="001A2CC9">
        <w:rPr>
          <w:color w:val="002060"/>
          <w:sz w:val="22"/>
          <w:szCs w:val="22"/>
        </w:rPr>
        <w:t xml:space="preserve">Línea </w:t>
      </w:r>
      <w:proofErr w:type="gramStart"/>
      <w:r w:rsidR="001A2CC9">
        <w:rPr>
          <w:color w:val="002060"/>
          <w:sz w:val="22"/>
          <w:szCs w:val="22"/>
        </w:rPr>
        <w:t>10 :</w:t>
      </w:r>
      <w:proofErr w:type="gramEnd"/>
      <w:r w:rsidR="001A2CC9">
        <w:rPr>
          <w:color w:val="002060"/>
          <w:sz w:val="22"/>
          <w:szCs w:val="22"/>
        </w:rPr>
        <w:t xml:space="preserve"> </w:t>
      </w:r>
      <w:proofErr w:type="spellStart"/>
      <w:r w:rsidRPr="001B6058">
        <w:rPr>
          <w:color w:val="000000" w:themeColor="text1"/>
          <w:sz w:val="22"/>
          <w:szCs w:val="22"/>
        </w:rPr>
        <w:t>raiz.id</w:t>
      </w:r>
      <w:proofErr w:type="spellEnd"/>
      <w:r w:rsidR="001A2CC9">
        <w:rPr>
          <w:color w:val="000000" w:themeColor="text1"/>
          <w:sz w:val="22"/>
          <w:szCs w:val="22"/>
        </w:rPr>
        <w:t xml:space="preserve"> </w:t>
      </w:r>
      <w:r w:rsidRPr="001B6058">
        <w:rPr>
          <w:color w:val="000000" w:themeColor="text1"/>
          <w:sz w:val="22"/>
          <w:szCs w:val="22"/>
        </w:rPr>
        <w:t xml:space="preserve"> </w:t>
      </w:r>
    </w:p>
    <w:p w14:paraId="3CC3671E" w14:textId="35787002" w:rsidR="001A2CC9" w:rsidRPr="001A2CC9" w:rsidRDefault="001A2CC9" w:rsidP="001B6058">
      <w:pPr>
        <w:rPr>
          <w:b/>
          <w:bCs/>
          <w:i/>
          <w:iCs/>
          <w:color w:val="002060"/>
          <w:sz w:val="22"/>
          <w:szCs w:val="22"/>
        </w:rPr>
      </w:pPr>
      <w:proofErr w:type="gramStart"/>
      <w:r w:rsidRPr="001A2CC9">
        <w:rPr>
          <w:b/>
          <w:bCs/>
          <w:i/>
          <w:iCs/>
          <w:color w:val="002060"/>
          <w:sz w:val="22"/>
          <w:szCs w:val="22"/>
        </w:rPr>
        <w:lastRenderedPageBreak/>
        <w:t>4.13.2</w:t>
      </w:r>
      <w:r>
        <w:rPr>
          <w:b/>
          <w:bCs/>
          <w:i/>
          <w:iCs/>
          <w:color w:val="002060"/>
          <w:sz w:val="22"/>
          <w:szCs w:val="22"/>
        </w:rPr>
        <w:t xml:space="preserve">  </w:t>
      </w:r>
      <w:r>
        <w:rPr>
          <w:color w:val="002060"/>
          <w:sz w:val="22"/>
          <w:szCs w:val="22"/>
        </w:rPr>
        <w:t>D</w:t>
      </w:r>
      <w:proofErr w:type="gramEnd"/>
      <w:r>
        <w:rPr>
          <w:b/>
          <w:bCs/>
          <w:i/>
          <w:iCs/>
          <w:color w:val="002060"/>
          <w:sz w:val="22"/>
          <w:szCs w:val="22"/>
        </w:rPr>
        <w:t xml:space="preserve"> </w:t>
      </w:r>
    </w:p>
    <w:p w14:paraId="12A9E5FF" w14:textId="2D0958B6" w:rsidR="00760D75" w:rsidRPr="001B6058" w:rsidRDefault="00146755" w:rsidP="001B6058">
      <w:pPr>
        <w:rPr>
          <w:color w:val="000000" w:themeColor="text1"/>
          <w:sz w:val="22"/>
          <w:szCs w:val="22"/>
        </w:rPr>
      </w:pPr>
      <w:r w:rsidRPr="001B6058">
        <w:rPr>
          <w:color w:val="000000" w:themeColor="text1"/>
          <w:sz w:val="22"/>
          <w:szCs w:val="22"/>
        </w:rPr>
        <w:t xml:space="preserve"> </w:t>
      </w:r>
    </w:p>
    <w:p w14:paraId="213119BA" w14:textId="77777777" w:rsidR="00E456E2" w:rsidRPr="001B6058" w:rsidRDefault="00E456E2" w:rsidP="00E456E2">
      <w:pPr>
        <w:jc w:val="both"/>
        <w:rPr>
          <w:b/>
          <w:bCs/>
          <w:i/>
          <w:sz w:val="22"/>
          <w:szCs w:val="22"/>
        </w:rPr>
      </w:pPr>
    </w:p>
    <w:p w14:paraId="7F1F4BCE" w14:textId="77777777" w:rsidR="003F4C22" w:rsidRPr="003F4C22" w:rsidRDefault="003F4C22" w:rsidP="003F4C22">
      <w:pPr>
        <w:ind w:left="360"/>
        <w:jc w:val="both"/>
        <w:rPr>
          <w:b/>
          <w:bCs/>
          <w:i/>
          <w:sz w:val="22"/>
          <w:szCs w:val="22"/>
        </w:rPr>
      </w:pP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D9EA2" w14:textId="77777777" w:rsidR="00AC109F" w:rsidRDefault="00AC109F" w:rsidP="004071A1">
      <w:r>
        <w:separator/>
      </w:r>
    </w:p>
  </w:endnote>
  <w:endnote w:type="continuationSeparator" w:id="0">
    <w:p w14:paraId="7B571889" w14:textId="77777777" w:rsidR="00AC109F" w:rsidRDefault="00AC109F"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79614" w14:textId="77777777" w:rsidR="00AC109F" w:rsidRDefault="00AC109F" w:rsidP="004071A1">
      <w:r>
        <w:separator/>
      </w:r>
    </w:p>
  </w:footnote>
  <w:footnote w:type="continuationSeparator" w:id="0">
    <w:p w14:paraId="4C45D3B2" w14:textId="77777777" w:rsidR="00AC109F" w:rsidRDefault="00AC109F"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5B9D053E"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3F4C22" w:rsidRPr="003F4C22">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1C1069A"/>
    <w:multiLevelType w:val="multilevel"/>
    <w:tmpl w:val="7A4636CE"/>
    <w:lvl w:ilvl="0">
      <w:start w:val="4"/>
      <w:numFmt w:val="decimal"/>
      <w:lvlText w:val="%1"/>
      <w:lvlJc w:val="left"/>
      <w:pPr>
        <w:ind w:left="360" w:hanging="360"/>
      </w:pPr>
      <w:rPr>
        <w:rFonts w:hint="default"/>
      </w:rPr>
    </w:lvl>
    <w:lvl w:ilvl="1">
      <w:start w:val="2"/>
      <w:numFmt w:val="decimal"/>
      <w:lvlText w:val="%1.%2"/>
      <w:lvlJc w:val="left"/>
      <w:pPr>
        <w:ind w:left="643" w:hanging="360"/>
      </w:pPr>
      <w:rPr>
        <w:rFonts w:hint="default"/>
        <w:b/>
        <w:bCs/>
        <w:i/>
        <w:iCs/>
        <w:color w:val="00206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8" w15:restartNumberingAfterBreak="0">
    <w:nsid w:val="34ED1657"/>
    <w:multiLevelType w:val="multilevel"/>
    <w:tmpl w:val="7C0AED34"/>
    <w:lvl w:ilvl="0">
      <w:start w:val="4"/>
      <w:numFmt w:val="decimal"/>
      <w:lvlText w:val="%1"/>
      <w:lvlJc w:val="left"/>
      <w:pPr>
        <w:ind w:left="360" w:hanging="360"/>
      </w:pPr>
      <w:rPr>
        <w:rFonts w:hint="default"/>
        <w:b/>
        <w:i/>
        <w:color w:val="002060"/>
      </w:rPr>
    </w:lvl>
    <w:lvl w:ilvl="1">
      <w:start w:val="3"/>
      <w:numFmt w:val="decimal"/>
      <w:lvlText w:val="%1.%2"/>
      <w:lvlJc w:val="left"/>
      <w:pPr>
        <w:ind w:left="360" w:hanging="360"/>
      </w:pPr>
      <w:rPr>
        <w:rFonts w:hint="default"/>
        <w:b/>
        <w:i/>
        <w:color w:val="002060"/>
      </w:rPr>
    </w:lvl>
    <w:lvl w:ilvl="2">
      <w:start w:val="1"/>
      <w:numFmt w:val="decimal"/>
      <w:lvlText w:val="%1.%2.%3"/>
      <w:lvlJc w:val="left"/>
      <w:pPr>
        <w:ind w:left="720" w:hanging="720"/>
      </w:pPr>
      <w:rPr>
        <w:rFonts w:hint="default"/>
        <w:b/>
        <w:i/>
        <w:color w:val="002060"/>
      </w:rPr>
    </w:lvl>
    <w:lvl w:ilvl="3">
      <w:start w:val="1"/>
      <w:numFmt w:val="decimal"/>
      <w:lvlText w:val="%1.%2.%3.%4"/>
      <w:lvlJc w:val="left"/>
      <w:pPr>
        <w:ind w:left="720" w:hanging="720"/>
      </w:pPr>
      <w:rPr>
        <w:rFonts w:hint="default"/>
        <w:b/>
        <w:i/>
        <w:color w:val="002060"/>
      </w:rPr>
    </w:lvl>
    <w:lvl w:ilvl="4">
      <w:start w:val="1"/>
      <w:numFmt w:val="decimal"/>
      <w:lvlText w:val="%1.%2.%3.%4.%5"/>
      <w:lvlJc w:val="left"/>
      <w:pPr>
        <w:ind w:left="1080" w:hanging="1080"/>
      </w:pPr>
      <w:rPr>
        <w:rFonts w:hint="default"/>
        <w:b/>
        <w:i/>
        <w:color w:val="002060"/>
      </w:rPr>
    </w:lvl>
    <w:lvl w:ilvl="5">
      <w:start w:val="1"/>
      <w:numFmt w:val="decimal"/>
      <w:lvlText w:val="%1.%2.%3.%4.%5.%6"/>
      <w:lvlJc w:val="left"/>
      <w:pPr>
        <w:ind w:left="1080" w:hanging="1080"/>
      </w:pPr>
      <w:rPr>
        <w:rFonts w:hint="default"/>
        <w:b/>
        <w:i/>
        <w:color w:val="002060"/>
      </w:rPr>
    </w:lvl>
    <w:lvl w:ilvl="6">
      <w:start w:val="1"/>
      <w:numFmt w:val="decimal"/>
      <w:lvlText w:val="%1.%2.%3.%4.%5.%6.%7"/>
      <w:lvlJc w:val="left"/>
      <w:pPr>
        <w:ind w:left="1440" w:hanging="1440"/>
      </w:pPr>
      <w:rPr>
        <w:rFonts w:hint="default"/>
        <w:b/>
        <w:i/>
        <w:color w:val="002060"/>
      </w:rPr>
    </w:lvl>
    <w:lvl w:ilvl="7">
      <w:start w:val="1"/>
      <w:numFmt w:val="decimal"/>
      <w:lvlText w:val="%1.%2.%3.%4.%5.%6.%7.%8"/>
      <w:lvlJc w:val="left"/>
      <w:pPr>
        <w:ind w:left="1440" w:hanging="1440"/>
      </w:pPr>
      <w:rPr>
        <w:rFonts w:hint="default"/>
        <w:b/>
        <w:i/>
        <w:color w:val="002060"/>
      </w:rPr>
    </w:lvl>
    <w:lvl w:ilvl="8">
      <w:start w:val="1"/>
      <w:numFmt w:val="decimal"/>
      <w:lvlText w:val="%1.%2.%3.%4.%5.%6.%7.%8.%9"/>
      <w:lvlJc w:val="left"/>
      <w:pPr>
        <w:ind w:left="1800" w:hanging="1800"/>
      </w:pPr>
      <w:rPr>
        <w:rFonts w:hint="default"/>
        <w:b/>
        <w:i/>
        <w:color w:val="002060"/>
      </w:rPr>
    </w:lvl>
  </w:abstractNum>
  <w:abstractNum w:abstractNumId="9"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36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0"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4"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2162D6D"/>
    <w:multiLevelType w:val="multilevel"/>
    <w:tmpl w:val="E6027036"/>
    <w:lvl w:ilvl="0">
      <w:start w:val="4"/>
      <w:numFmt w:val="decimal"/>
      <w:lvlText w:val="%1"/>
      <w:lvlJc w:val="left"/>
      <w:pPr>
        <w:ind w:left="480" w:hanging="480"/>
      </w:pPr>
      <w:rPr>
        <w:rFonts w:hint="default"/>
        <w:b/>
        <w:color w:val="002060"/>
      </w:rPr>
    </w:lvl>
    <w:lvl w:ilvl="1">
      <w:start w:val="1"/>
      <w:numFmt w:val="decimal"/>
      <w:lvlText w:val="%1.%2"/>
      <w:lvlJc w:val="left"/>
      <w:pPr>
        <w:ind w:left="480" w:hanging="480"/>
      </w:pPr>
      <w:rPr>
        <w:rFonts w:hint="default"/>
        <w:b/>
        <w:color w:val="002060"/>
      </w:rPr>
    </w:lvl>
    <w:lvl w:ilvl="2">
      <w:start w:val="1"/>
      <w:numFmt w:val="decimal"/>
      <w:lvlText w:val="%1.%2.%3"/>
      <w:lvlJc w:val="left"/>
      <w:pPr>
        <w:ind w:left="720" w:hanging="720"/>
      </w:pPr>
      <w:rPr>
        <w:rFonts w:hint="default"/>
        <w:b/>
        <w:color w:val="002060"/>
      </w:rPr>
    </w:lvl>
    <w:lvl w:ilvl="3">
      <w:start w:val="1"/>
      <w:numFmt w:val="decimal"/>
      <w:lvlText w:val="%1.%2.%3.%4"/>
      <w:lvlJc w:val="left"/>
      <w:pPr>
        <w:ind w:left="720" w:hanging="720"/>
      </w:pPr>
      <w:rPr>
        <w:rFonts w:hint="default"/>
        <w:b/>
        <w:color w:val="002060"/>
      </w:rPr>
    </w:lvl>
    <w:lvl w:ilvl="4">
      <w:start w:val="1"/>
      <w:numFmt w:val="decimal"/>
      <w:lvlText w:val="%1.%2.%3.%4.%5"/>
      <w:lvlJc w:val="left"/>
      <w:pPr>
        <w:ind w:left="1080" w:hanging="1080"/>
      </w:pPr>
      <w:rPr>
        <w:rFonts w:hint="default"/>
        <w:b/>
        <w:color w:val="002060"/>
      </w:rPr>
    </w:lvl>
    <w:lvl w:ilvl="5">
      <w:start w:val="1"/>
      <w:numFmt w:val="decimal"/>
      <w:lvlText w:val="%1.%2.%3.%4.%5.%6"/>
      <w:lvlJc w:val="left"/>
      <w:pPr>
        <w:ind w:left="1080" w:hanging="1080"/>
      </w:pPr>
      <w:rPr>
        <w:rFonts w:hint="default"/>
        <w:b/>
        <w:color w:val="002060"/>
      </w:rPr>
    </w:lvl>
    <w:lvl w:ilvl="6">
      <w:start w:val="1"/>
      <w:numFmt w:val="decimal"/>
      <w:lvlText w:val="%1.%2.%3.%4.%5.%6.%7"/>
      <w:lvlJc w:val="left"/>
      <w:pPr>
        <w:ind w:left="1440" w:hanging="1440"/>
      </w:pPr>
      <w:rPr>
        <w:rFonts w:hint="default"/>
        <w:b/>
        <w:color w:val="002060"/>
      </w:rPr>
    </w:lvl>
    <w:lvl w:ilvl="7">
      <w:start w:val="1"/>
      <w:numFmt w:val="decimal"/>
      <w:lvlText w:val="%1.%2.%3.%4.%5.%6.%7.%8"/>
      <w:lvlJc w:val="left"/>
      <w:pPr>
        <w:ind w:left="1440" w:hanging="1440"/>
      </w:pPr>
      <w:rPr>
        <w:rFonts w:hint="default"/>
        <w:b/>
        <w:color w:val="002060"/>
      </w:rPr>
    </w:lvl>
    <w:lvl w:ilvl="8">
      <w:start w:val="1"/>
      <w:numFmt w:val="decimal"/>
      <w:lvlText w:val="%1.%2.%3.%4.%5.%6.%7.%8.%9"/>
      <w:lvlJc w:val="left"/>
      <w:pPr>
        <w:ind w:left="1800" w:hanging="1800"/>
      </w:pPr>
      <w:rPr>
        <w:rFonts w:hint="default"/>
        <w:b/>
        <w:color w:val="002060"/>
      </w:rPr>
    </w:lvl>
  </w:abstractNum>
  <w:abstractNum w:abstractNumId="16"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9177816"/>
    <w:multiLevelType w:val="multilevel"/>
    <w:tmpl w:val="72A0CEE8"/>
    <w:lvl w:ilvl="0">
      <w:start w:val="4"/>
      <w:numFmt w:val="decimal"/>
      <w:lvlText w:val="%1"/>
      <w:lvlJc w:val="left"/>
      <w:pPr>
        <w:ind w:left="480" w:hanging="480"/>
      </w:pPr>
      <w:rPr>
        <w:rFonts w:hint="default"/>
        <w:b/>
        <w:color w:val="002060"/>
      </w:rPr>
    </w:lvl>
    <w:lvl w:ilvl="1">
      <w:start w:val="1"/>
      <w:numFmt w:val="decimal"/>
      <w:lvlText w:val="%1.%2"/>
      <w:lvlJc w:val="left"/>
      <w:pPr>
        <w:ind w:left="480" w:hanging="480"/>
      </w:pPr>
      <w:rPr>
        <w:rFonts w:hint="default"/>
        <w:b/>
        <w:color w:val="002060"/>
      </w:rPr>
    </w:lvl>
    <w:lvl w:ilvl="2">
      <w:start w:val="2"/>
      <w:numFmt w:val="decimal"/>
      <w:lvlText w:val="%1.%2.%3"/>
      <w:lvlJc w:val="left"/>
      <w:pPr>
        <w:ind w:left="720" w:hanging="720"/>
      </w:pPr>
      <w:rPr>
        <w:rFonts w:hint="default"/>
        <w:b/>
        <w:color w:val="002060"/>
      </w:rPr>
    </w:lvl>
    <w:lvl w:ilvl="3">
      <w:start w:val="1"/>
      <w:numFmt w:val="decimal"/>
      <w:lvlText w:val="%1.%2.%3.%4"/>
      <w:lvlJc w:val="left"/>
      <w:pPr>
        <w:ind w:left="720" w:hanging="720"/>
      </w:pPr>
      <w:rPr>
        <w:rFonts w:hint="default"/>
        <w:b/>
        <w:color w:val="002060"/>
      </w:rPr>
    </w:lvl>
    <w:lvl w:ilvl="4">
      <w:start w:val="1"/>
      <w:numFmt w:val="decimal"/>
      <w:lvlText w:val="%1.%2.%3.%4.%5"/>
      <w:lvlJc w:val="left"/>
      <w:pPr>
        <w:ind w:left="1080" w:hanging="1080"/>
      </w:pPr>
      <w:rPr>
        <w:rFonts w:hint="default"/>
        <w:b/>
        <w:color w:val="002060"/>
      </w:rPr>
    </w:lvl>
    <w:lvl w:ilvl="5">
      <w:start w:val="1"/>
      <w:numFmt w:val="decimal"/>
      <w:lvlText w:val="%1.%2.%3.%4.%5.%6"/>
      <w:lvlJc w:val="left"/>
      <w:pPr>
        <w:ind w:left="1080" w:hanging="1080"/>
      </w:pPr>
      <w:rPr>
        <w:rFonts w:hint="default"/>
        <w:b/>
        <w:color w:val="002060"/>
      </w:rPr>
    </w:lvl>
    <w:lvl w:ilvl="6">
      <w:start w:val="1"/>
      <w:numFmt w:val="decimal"/>
      <w:lvlText w:val="%1.%2.%3.%4.%5.%6.%7"/>
      <w:lvlJc w:val="left"/>
      <w:pPr>
        <w:ind w:left="1440" w:hanging="1440"/>
      </w:pPr>
      <w:rPr>
        <w:rFonts w:hint="default"/>
        <w:b/>
        <w:color w:val="002060"/>
      </w:rPr>
    </w:lvl>
    <w:lvl w:ilvl="7">
      <w:start w:val="1"/>
      <w:numFmt w:val="decimal"/>
      <w:lvlText w:val="%1.%2.%3.%4.%5.%6.%7.%8"/>
      <w:lvlJc w:val="left"/>
      <w:pPr>
        <w:ind w:left="1440" w:hanging="1440"/>
      </w:pPr>
      <w:rPr>
        <w:rFonts w:hint="default"/>
        <w:b/>
        <w:color w:val="002060"/>
      </w:rPr>
    </w:lvl>
    <w:lvl w:ilvl="8">
      <w:start w:val="1"/>
      <w:numFmt w:val="decimal"/>
      <w:lvlText w:val="%1.%2.%3.%4.%5.%6.%7.%8.%9"/>
      <w:lvlJc w:val="left"/>
      <w:pPr>
        <w:ind w:left="1800" w:hanging="1800"/>
      </w:pPr>
      <w:rPr>
        <w:rFonts w:hint="default"/>
        <w:b/>
        <w:color w:val="002060"/>
      </w:rPr>
    </w:lvl>
  </w:abstractNum>
  <w:abstractNum w:abstractNumId="20"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99538B"/>
    <w:multiLevelType w:val="hybridMultilevel"/>
    <w:tmpl w:val="C42C5F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5022F90"/>
    <w:multiLevelType w:val="multilevel"/>
    <w:tmpl w:val="D79ABA6C"/>
    <w:lvl w:ilvl="0">
      <w:start w:val="4"/>
      <w:numFmt w:val="decimal"/>
      <w:lvlText w:val="%1"/>
      <w:lvlJc w:val="left"/>
      <w:pPr>
        <w:ind w:left="480" w:hanging="480"/>
      </w:pPr>
      <w:rPr>
        <w:rFonts w:hint="default"/>
        <w:b/>
        <w:i/>
        <w:color w:val="002060"/>
      </w:rPr>
    </w:lvl>
    <w:lvl w:ilvl="1">
      <w:start w:val="1"/>
      <w:numFmt w:val="decimal"/>
      <w:lvlText w:val="%1.%2"/>
      <w:lvlJc w:val="left"/>
      <w:pPr>
        <w:ind w:left="480" w:hanging="480"/>
      </w:pPr>
      <w:rPr>
        <w:rFonts w:hint="default"/>
        <w:b/>
        <w:i/>
        <w:color w:val="002060"/>
      </w:rPr>
    </w:lvl>
    <w:lvl w:ilvl="2">
      <w:start w:val="3"/>
      <w:numFmt w:val="decimal"/>
      <w:lvlText w:val="%1.%2.%3"/>
      <w:lvlJc w:val="left"/>
      <w:pPr>
        <w:ind w:left="720" w:hanging="720"/>
      </w:pPr>
      <w:rPr>
        <w:rFonts w:hint="default"/>
        <w:b/>
        <w:i/>
        <w:color w:val="002060"/>
      </w:rPr>
    </w:lvl>
    <w:lvl w:ilvl="3">
      <w:start w:val="1"/>
      <w:numFmt w:val="decimal"/>
      <w:lvlText w:val="%1.%2.%3.%4"/>
      <w:lvlJc w:val="left"/>
      <w:pPr>
        <w:ind w:left="720" w:hanging="720"/>
      </w:pPr>
      <w:rPr>
        <w:rFonts w:hint="default"/>
        <w:b/>
        <w:i/>
        <w:color w:val="002060"/>
      </w:rPr>
    </w:lvl>
    <w:lvl w:ilvl="4">
      <w:start w:val="1"/>
      <w:numFmt w:val="decimal"/>
      <w:lvlText w:val="%1.%2.%3.%4.%5"/>
      <w:lvlJc w:val="left"/>
      <w:pPr>
        <w:ind w:left="1080" w:hanging="1080"/>
      </w:pPr>
      <w:rPr>
        <w:rFonts w:hint="default"/>
        <w:b/>
        <w:i/>
        <w:color w:val="002060"/>
      </w:rPr>
    </w:lvl>
    <w:lvl w:ilvl="5">
      <w:start w:val="1"/>
      <w:numFmt w:val="decimal"/>
      <w:lvlText w:val="%1.%2.%3.%4.%5.%6"/>
      <w:lvlJc w:val="left"/>
      <w:pPr>
        <w:ind w:left="1080" w:hanging="1080"/>
      </w:pPr>
      <w:rPr>
        <w:rFonts w:hint="default"/>
        <w:b/>
        <w:i/>
        <w:color w:val="002060"/>
      </w:rPr>
    </w:lvl>
    <w:lvl w:ilvl="6">
      <w:start w:val="1"/>
      <w:numFmt w:val="decimal"/>
      <w:lvlText w:val="%1.%2.%3.%4.%5.%6.%7"/>
      <w:lvlJc w:val="left"/>
      <w:pPr>
        <w:ind w:left="1440" w:hanging="1440"/>
      </w:pPr>
      <w:rPr>
        <w:rFonts w:hint="default"/>
        <w:b/>
        <w:i/>
        <w:color w:val="002060"/>
      </w:rPr>
    </w:lvl>
    <w:lvl w:ilvl="7">
      <w:start w:val="1"/>
      <w:numFmt w:val="decimal"/>
      <w:lvlText w:val="%1.%2.%3.%4.%5.%6.%7.%8"/>
      <w:lvlJc w:val="left"/>
      <w:pPr>
        <w:ind w:left="1440" w:hanging="1440"/>
      </w:pPr>
      <w:rPr>
        <w:rFonts w:hint="default"/>
        <w:b/>
        <w:i/>
        <w:color w:val="002060"/>
      </w:rPr>
    </w:lvl>
    <w:lvl w:ilvl="8">
      <w:start w:val="1"/>
      <w:numFmt w:val="decimal"/>
      <w:lvlText w:val="%1.%2.%3.%4.%5.%6.%7.%8.%9"/>
      <w:lvlJc w:val="left"/>
      <w:pPr>
        <w:ind w:left="1800" w:hanging="1800"/>
      </w:pPr>
      <w:rPr>
        <w:rFonts w:hint="default"/>
        <w:b/>
        <w:i/>
        <w:color w:val="002060"/>
      </w:rPr>
    </w:lvl>
  </w:abstractNum>
  <w:abstractNum w:abstractNumId="24"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2"/>
  </w:num>
  <w:num w:numId="3">
    <w:abstractNumId w:val="18"/>
  </w:num>
  <w:num w:numId="4">
    <w:abstractNumId w:val="14"/>
  </w:num>
  <w:num w:numId="5">
    <w:abstractNumId w:val="10"/>
  </w:num>
  <w:num w:numId="6">
    <w:abstractNumId w:val="7"/>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6"/>
  </w:num>
  <w:num w:numId="13">
    <w:abstractNumId w:val="17"/>
  </w:num>
  <w:num w:numId="14">
    <w:abstractNumId w:val="0"/>
  </w:num>
  <w:num w:numId="15">
    <w:abstractNumId w:val="1"/>
  </w:num>
  <w:num w:numId="16">
    <w:abstractNumId w:val="2"/>
  </w:num>
  <w:num w:numId="17">
    <w:abstractNumId w:val="16"/>
  </w:num>
  <w:num w:numId="18">
    <w:abstractNumId w:val="20"/>
  </w:num>
  <w:num w:numId="19">
    <w:abstractNumId w:val="9"/>
  </w:num>
  <w:num w:numId="20">
    <w:abstractNumId w:val="22"/>
  </w:num>
  <w:num w:numId="21">
    <w:abstractNumId w:val="3"/>
  </w:num>
  <w:num w:numId="22">
    <w:abstractNumId w:val="23"/>
  </w:num>
  <w:num w:numId="23">
    <w:abstractNumId w:val="19"/>
  </w:num>
  <w:num w:numId="24">
    <w:abstractNumId w:val="15"/>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s-ES" w:vendorID="64" w:dllVersion="0" w:nlCheck="1" w:checkStyle="0"/>
  <w:activeWritingStyle w:appName="MSWord" w:lang="es-CO"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3AEA"/>
    <w:rsid w:val="00035772"/>
    <w:rsid w:val="00036181"/>
    <w:rsid w:val="000368FB"/>
    <w:rsid w:val="00043D10"/>
    <w:rsid w:val="00050AAD"/>
    <w:rsid w:val="00051315"/>
    <w:rsid w:val="00056844"/>
    <w:rsid w:val="000570EB"/>
    <w:rsid w:val="00066590"/>
    <w:rsid w:val="00073248"/>
    <w:rsid w:val="000748A1"/>
    <w:rsid w:val="00084201"/>
    <w:rsid w:val="00090365"/>
    <w:rsid w:val="00091313"/>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3E97"/>
    <w:rsid w:val="000C5108"/>
    <w:rsid w:val="000D0186"/>
    <w:rsid w:val="000D22F1"/>
    <w:rsid w:val="000D29A8"/>
    <w:rsid w:val="000D42E0"/>
    <w:rsid w:val="000D4716"/>
    <w:rsid w:val="000E6402"/>
    <w:rsid w:val="000E6B08"/>
    <w:rsid w:val="000F1BED"/>
    <w:rsid w:val="000F301C"/>
    <w:rsid w:val="000F4877"/>
    <w:rsid w:val="001023A8"/>
    <w:rsid w:val="001035CF"/>
    <w:rsid w:val="00105D72"/>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6755"/>
    <w:rsid w:val="0014752A"/>
    <w:rsid w:val="00154A2D"/>
    <w:rsid w:val="00162D6F"/>
    <w:rsid w:val="00165932"/>
    <w:rsid w:val="0016693B"/>
    <w:rsid w:val="00167309"/>
    <w:rsid w:val="00167401"/>
    <w:rsid w:val="001679A7"/>
    <w:rsid w:val="00170347"/>
    <w:rsid w:val="0017229C"/>
    <w:rsid w:val="00176DE2"/>
    <w:rsid w:val="00184F26"/>
    <w:rsid w:val="0018505B"/>
    <w:rsid w:val="0018691A"/>
    <w:rsid w:val="00187430"/>
    <w:rsid w:val="00191D14"/>
    <w:rsid w:val="00192BEF"/>
    <w:rsid w:val="00193B73"/>
    <w:rsid w:val="00195BA1"/>
    <w:rsid w:val="001A2CC9"/>
    <w:rsid w:val="001A43D4"/>
    <w:rsid w:val="001A5EAF"/>
    <w:rsid w:val="001B3B66"/>
    <w:rsid w:val="001B6058"/>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08B"/>
    <w:rsid w:val="002161E2"/>
    <w:rsid w:val="002221AB"/>
    <w:rsid w:val="0022558C"/>
    <w:rsid w:val="00233CE8"/>
    <w:rsid w:val="00234806"/>
    <w:rsid w:val="002353F8"/>
    <w:rsid w:val="00242ACD"/>
    <w:rsid w:val="00246C8D"/>
    <w:rsid w:val="00250063"/>
    <w:rsid w:val="00251377"/>
    <w:rsid w:val="0025165C"/>
    <w:rsid w:val="002530AE"/>
    <w:rsid w:val="002569E3"/>
    <w:rsid w:val="002649A9"/>
    <w:rsid w:val="00265CE1"/>
    <w:rsid w:val="0027710A"/>
    <w:rsid w:val="00282F2A"/>
    <w:rsid w:val="00284915"/>
    <w:rsid w:val="002907D1"/>
    <w:rsid w:val="00295341"/>
    <w:rsid w:val="00295BD1"/>
    <w:rsid w:val="002969D0"/>
    <w:rsid w:val="002A0A74"/>
    <w:rsid w:val="002A2EE4"/>
    <w:rsid w:val="002A56F7"/>
    <w:rsid w:val="002A7E4F"/>
    <w:rsid w:val="002B2185"/>
    <w:rsid w:val="002B732E"/>
    <w:rsid w:val="002C1284"/>
    <w:rsid w:val="002C26AF"/>
    <w:rsid w:val="002C2D90"/>
    <w:rsid w:val="002C6C1A"/>
    <w:rsid w:val="002D19C5"/>
    <w:rsid w:val="002E0115"/>
    <w:rsid w:val="002E1D87"/>
    <w:rsid w:val="002E2329"/>
    <w:rsid w:val="002E24CF"/>
    <w:rsid w:val="002E285C"/>
    <w:rsid w:val="002E4233"/>
    <w:rsid w:val="002E5A9D"/>
    <w:rsid w:val="002E760E"/>
    <w:rsid w:val="002E7E8A"/>
    <w:rsid w:val="002F346A"/>
    <w:rsid w:val="002F3582"/>
    <w:rsid w:val="002F5F3C"/>
    <w:rsid w:val="002F7F0B"/>
    <w:rsid w:val="00300BE0"/>
    <w:rsid w:val="00303C3A"/>
    <w:rsid w:val="00305E5C"/>
    <w:rsid w:val="0030614C"/>
    <w:rsid w:val="00307C64"/>
    <w:rsid w:val="00314928"/>
    <w:rsid w:val="0031691B"/>
    <w:rsid w:val="00320614"/>
    <w:rsid w:val="00320D64"/>
    <w:rsid w:val="00320EFF"/>
    <w:rsid w:val="0032170C"/>
    <w:rsid w:val="00322721"/>
    <w:rsid w:val="00322B43"/>
    <w:rsid w:val="003238DF"/>
    <w:rsid w:val="0033043A"/>
    <w:rsid w:val="00330BBD"/>
    <w:rsid w:val="00330E28"/>
    <w:rsid w:val="00332311"/>
    <w:rsid w:val="00332488"/>
    <w:rsid w:val="003339D5"/>
    <w:rsid w:val="0033411A"/>
    <w:rsid w:val="003374D4"/>
    <w:rsid w:val="00343816"/>
    <w:rsid w:val="00343E30"/>
    <w:rsid w:val="00343EB5"/>
    <w:rsid w:val="00344B4B"/>
    <w:rsid w:val="00350814"/>
    <w:rsid w:val="00350DCD"/>
    <w:rsid w:val="003511B3"/>
    <w:rsid w:val="003513BC"/>
    <w:rsid w:val="00351806"/>
    <w:rsid w:val="00360A56"/>
    <w:rsid w:val="0036130E"/>
    <w:rsid w:val="00364ED4"/>
    <w:rsid w:val="00365FEE"/>
    <w:rsid w:val="00374C55"/>
    <w:rsid w:val="00376304"/>
    <w:rsid w:val="00380305"/>
    <w:rsid w:val="00383644"/>
    <w:rsid w:val="0038441E"/>
    <w:rsid w:val="00385B8C"/>
    <w:rsid w:val="00391DE5"/>
    <w:rsid w:val="003969C9"/>
    <w:rsid w:val="00397016"/>
    <w:rsid w:val="00397C77"/>
    <w:rsid w:val="003A2C61"/>
    <w:rsid w:val="003A323E"/>
    <w:rsid w:val="003B334C"/>
    <w:rsid w:val="003B3DCD"/>
    <w:rsid w:val="003B4B25"/>
    <w:rsid w:val="003B59D6"/>
    <w:rsid w:val="003B6877"/>
    <w:rsid w:val="003C0075"/>
    <w:rsid w:val="003C41C2"/>
    <w:rsid w:val="003C483A"/>
    <w:rsid w:val="003D0774"/>
    <w:rsid w:val="003D105B"/>
    <w:rsid w:val="003D1090"/>
    <w:rsid w:val="003D18C4"/>
    <w:rsid w:val="003D2BA8"/>
    <w:rsid w:val="003D6563"/>
    <w:rsid w:val="003D79A2"/>
    <w:rsid w:val="003E3A3D"/>
    <w:rsid w:val="003E3CA4"/>
    <w:rsid w:val="003F0AB5"/>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61B8"/>
    <w:rsid w:val="004773F4"/>
    <w:rsid w:val="00480014"/>
    <w:rsid w:val="00480D69"/>
    <w:rsid w:val="0048207B"/>
    <w:rsid w:val="00482FA9"/>
    <w:rsid w:val="0048511F"/>
    <w:rsid w:val="00490F51"/>
    <w:rsid w:val="004915A3"/>
    <w:rsid w:val="00496A1B"/>
    <w:rsid w:val="00497AAC"/>
    <w:rsid w:val="004A157E"/>
    <w:rsid w:val="004A15B0"/>
    <w:rsid w:val="004A3891"/>
    <w:rsid w:val="004B2A1D"/>
    <w:rsid w:val="004B3399"/>
    <w:rsid w:val="004B4AA1"/>
    <w:rsid w:val="004B51E4"/>
    <w:rsid w:val="004B5747"/>
    <w:rsid w:val="004B59C5"/>
    <w:rsid w:val="004B6274"/>
    <w:rsid w:val="004C3D24"/>
    <w:rsid w:val="004D1E79"/>
    <w:rsid w:val="004D2EDD"/>
    <w:rsid w:val="004D32D0"/>
    <w:rsid w:val="004D5DF9"/>
    <w:rsid w:val="004D61F4"/>
    <w:rsid w:val="004D7B28"/>
    <w:rsid w:val="004D7F03"/>
    <w:rsid w:val="004E5B67"/>
    <w:rsid w:val="004E679F"/>
    <w:rsid w:val="004E7D2D"/>
    <w:rsid w:val="004F1148"/>
    <w:rsid w:val="004F53C1"/>
    <w:rsid w:val="004F75C3"/>
    <w:rsid w:val="0050122D"/>
    <w:rsid w:val="00504095"/>
    <w:rsid w:val="00504487"/>
    <w:rsid w:val="00505571"/>
    <w:rsid w:val="00505FA1"/>
    <w:rsid w:val="0050615D"/>
    <w:rsid w:val="00506416"/>
    <w:rsid w:val="00512975"/>
    <w:rsid w:val="00512DD2"/>
    <w:rsid w:val="00514E1F"/>
    <w:rsid w:val="0051586E"/>
    <w:rsid w:val="005158BF"/>
    <w:rsid w:val="005159E4"/>
    <w:rsid w:val="005168A7"/>
    <w:rsid w:val="00517C42"/>
    <w:rsid w:val="005204D6"/>
    <w:rsid w:val="00520AC1"/>
    <w:rsid w:val="00520D3A"/>
    <w:rsid w:val="00522356"/>
    <w:rsid w:val="00524890"/>
    <w:rsid w:val="00526EFA"/>
    <w:rsid w:val="00526F36"/>
    <w:rsid w:val="005312E4"/>
    <w:rsid w:val="0053366B"/>
    <w:rsid w:val="00537332"/>
    <w:rsid w:val="0054151E"/>
    <w:rsid w:val="00544827"/>
    <w:rsid w:val="00544B54"/>
    <w:rsid w:val="0054528A"/>
    <w:rsid w:val="00546957"/>
    <w:rsid w:val="00546BBE"/>
    <w:rsid w:val="005516E0"/>
    <w:rsid w:val="00553E9C"/>
    <w:rsid w:val="00554124"/>
    <w:rsid w:val="005555A6"/>
    <w:rsid w:val="00555ECF"/>
    <w:rsid w:val="005654CA"/>
    <w:rsid w:val="00565E97"/>
    <w:rsid w:val="005705B1"/>
    <w:rsid w:val="0057276E"/>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B7B11"/>
    <w:rsid w:val="005C0FFF"/>
    <w:rsid w:val="005C193F"/>
    <w:rsid w:val="005C2DFA"/>
    <w:rsid w:val="005C6A33"/>
    <w:rsid w:val="005C7D8E"/>
    <w:rsid w:val="005D094B"/>
    <w:rsid w:val="005D19A3"/>
    <w:rsid w:val="005D5605"/>
    <w:rsid w:val="005D5BFD"/>
    <w:rsid w:val="005D62E5"/>
    <w:rsid w:val="005E512C"/>
    <w:rsid w:val="005E64BB"/>
    <w:rsid w:val="005E76FE"/>
    <w:rsid w:val="005E7CD8"/>
    <w:rsid w:val="005F173F"/>
    <w:rsid w:val="005F7ADD"/>
    <w:rsid w:val="00600948"/>
    <w:rsid w:val="00603E65"/>
    <w:rsid w:val="00604ACA"/>
    <w:rsid w:val="00604F4E"/>
    <w:rsid w:val="006102DA"/>
    <w:rsid w:val="0061724C"/>
    <w:rsid w:val="006205E1"/>
    <w:rsid w:val="00623467"/>
    <w:rsid w:val="006236F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26C5"/>
    <w:rsid w:val="006A37F2"/>
    <w:rsid w:val="006A4C2C"/>
    <w:rsid w:val="006A5119"/>
    <w:rsid w:val="006A62EB"/>
    <w:rsid w:val="006A75E8"/>
    <w:rsid w:val="006B13CF"/>
    <w:rsid w:val="006B1E82"/>
    <w:rsid w:val="006B3A99"/>
    <w:rsid w:val="006B3B5F"/>
    <w:rsid w:val="006B3B98"/>
    <w:rsid w:val="006B4651"/>
    <w:rsid w:val="006B5820"/>
    <w:rsid w:val="006B7D0B"/>
    <w:rsid w:val="006C0F93"/>
    <w:rsid w:val="006C10BA"/>
    <w:rsid w:val="006C1B26"/>
    <w:rsid w:val="006C32FB"/>
    <w:rsid w:val="006C351C"/>
    <w:rsid w:val="006C41B4"/>
    <w:rsid w:val="006C4857"/>
    <w:rsid w:val="006C4A1D"/>
    <w:rsid w:val="006C4E02"/>
    <w:rsid w:val="006D120F"/>
    <w:rsid w:val="006D22A1"/>
    <w:rsid w:val="006D266E"/>
    <w:rsid w:val="006D421E"/>
    <w:rsid w:val="006D425E"/>
    <w:rsid w:val="006D4A6F"/>
    <w:rsid w:val="006D52D9"/>
    <w:rsid w:val="006E0FAA"/>
    <w:rsid w:val="006E2398"/>
    <w:rsid w:val="006E51B5"/>
    <w:rsid w:val="006E55F8"/>
    <w:rsid w:val="006E7D6A"/>
    <w:rsid w:val="006E7EA7"/>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5340B"/>
    <w:rsid w:val="00757564"/>
    <w:rsid w:val="0076050A"/>
    <w:rsid w:val="00760D75"/>
    <w:rsid w:val="00764322"/>
    <w:rsid w:val="00772720"/>
    <w:rsid w:val="00773070"/>
    <w:rsid w:val="00775556"/>
    <w:rsid w:val="00777EDC"/>
    <w:rsid w:val="00780B4E"/>
    <w:rsid w:val="00782F62"/>
    <w:rsid w:val="00791CD9"/>
    <w:rsid w:val="007932D3"/>
    <w:rsid w:val="00795A67"/>
    <w:rsid w:val="007A23A5"/>
    <w:rsid w:val="007A6D13"/>
    <w:rsid w:val="007B5F04"/>
    <w:rsid w:val="007C3B74"/>
    <w:rsid w:val="007C4469"/>
    <w:rsid w:val="007C6C2A"/>
    <w:rsid w:val="007C6C8F"/>
    <w:rsid w:val="007D2BA5"/>
    <w:rsid w:val="007D2DDB"/>
    <w:rsid w:val="007D34BC"/>
    <w:rsid w:val="007D36F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2DC0"/>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86D05"/>
    <w:rsid w:val="00892DC8"/>
    <w:rsid w:val="00893001"/>
    <w:rsid w:val="00893378"/>
    <w:rsid w:val="00896033"/>
    <w:rsid w:val="00896D44"/>
    <w:rsid w:val="008A00B5"/>
    <w:rsid w:val="008A1059"/>
    <w:rsid w:val="008A123F"/>
    <w:rsid w:val="008A56F8"/>
    <w:rsid w:val="008A78B9"/>
    <w:rsid w:val="008B010E"/>
    <w:rsid w:val="008B368A"/>
    <w:rsid w:val="008B3D60"/>
    <w:rsid w:val="008B6EEF"/>
    <w:rsid w:val="008C13A3"/>
    <w:rsid w:val="008C7277"/>
    <w:rsid w:val="008D2B62"/>
    <w:rsid w:val="008D2BA0"/>
    <w:rsid w:val="008D39E9"/>
    <w:rsid w:val="008D3A81"/>
    <w:rsid w:val="008D55BD"/>
    <w:rsid w:val="008D61B6"/>
    <w:rsid w:val="008D6D4E"/>
    <w:rsid w:val="008D7B7A"/>
    <w:rsid w:val="008E0D3F"/>
    <w:rsid w:val="008E684D"/>
    <w:rsid w:val="008F0477"/>
    <w:rsid w:val="008F180C"/>
    <w:rsid w:val="008F6975"/>
    <w:rsid w:val="008F7046"/>
    <w:rsid w:val="00902F01"/>
    <w:rsid w:val="00904CD6"/>
    <w:rsid w:val="00905E1C"/>
    <w:rsid w:val="00912516"/>
    <w:rsid w:val="009169D6"/>
    <w:rsid w:val="00932264"/>
    <w:rsid w:val="00933693"/>
    <w:rsid w:val="0093465C"/>
    <w:rsid w:val="00934BEC"/>
    <w:rsid w:val="00935F16"/>
    <w:rsid w:val="00960B44"/>
    <w:rsid w:val="00961431"/>
    <w:rsid w:val="009640A8"/>
    <w:rsid w:val="0096450F"/>
    <w:rsid w:val="00964CD0"/>
    <w:rsid w:val="00965420"/>
    <w:rsid w:val="0096677D"/>
    <w:rsid w:val="00966BB7"/>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2CF1"/>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1EAE"/>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87A06"/>
    <w:rsid w:val="00A90D08"/>
    <w:rsid w:val="00A9211E"/>
    <w:rsid w:val="00A94C54"/>
    <w:rsid w:val="00A955FE"/>
    <w:rsid w:val="00A962C2"/>
    <w:rsid w:val="00AA201B"/>
    <w:rsid w:val="00AB1098"/>
    <w:rsid w:val="00AB20DA"/>
    <w:rsid w:val="00AB2274"/>
    <w:rsid w:val="00AB3ACA"/>
    <w:rsid w:val="00AB4236"/>
    <w:rsid w:val="00AB4B1D"/>
    <w:rsid w:val="00AB50BE"/>
    <w:rsid w:val="00AB74CB"/>
    <w:rsid w:val="00AC03D9"/>
    <w:rsid w:val="00AC109F"/>
    <w:rsid w:val="00AC1D28"/>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2CD6"/>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5797E"/>
    <w:rsid w:val="00B66532"/>
    <w:rsid w:val="00B679A3"/>
    <w:rsid w:val="00B71904"/>
    <w:rsid w:val="00B734EA"/>
    <w:rsid w:val="00B7550D"/>
    <w:rsid w:val="00B76EE1"/>
    <w:rsid w:val="00B85291"/>
    <w:rsid w:val="00B8749A"/>
    <w:rsid w:val="00B878DA"/>
    <w:rsid w:val="00B91726"/>
    <w:rsid w:val="00B919FA"/>
    <w:rsid w:val="00B97472"/>
    <w:rsid w:val="00B97A14"/>
    <w:rsid w:val="00BA326D"/>
    <w:rsid w:val="00BA42E5"/>
    <w:rsid w:val="00BA53CD"/>
    <w:rsid w:val="00BB0C15"/>
    <w:rsid w:val="00BB0CA1"/>
    <w:rsid w:val="00BB673D"/>
    <w:rsid w:val="00BB7E6D"/>
    <w:rsid w:val="00BC741D"/>
    <w:rsid w:val="00BD18F0"/>
    <w:rsid w:val="00BD3E61"/>
    <w:rsid w:val="00BD4A91"/>
    <w:rsid w:val="00BD627F"/>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4122"/>
    <w:rsid w:val="00C36E70"/>
    <w:rsid w:val="00C4183A"/>
    <w:rsid w:val="00C422D1"/>
    <w:rsid w:val="00C4325A"/>
    <w:rsid w:val="00C47595"/>
    <w:rsid w:val="00C50944"/>
    <w:rsid w:val="00C50B87"/>
    <w:rsid w:val="00C5104A"/>
    <w:rsid w:val="00C53BFB"/>
    <w:rsid w:val="00C54519"/>
    <w:rsid w:val="00C57A58"/>
    <w:rsid w:val="00C57B92"/>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7D9"/>
    <w:rsid w:val="00CA19BA"/>
    <w:rsid w:val="00CA2F65"/>
    <w:rsid w:val="00CA36F0"/>
    <w:rsid w:val="00CA401B"/>
    <w:rsid w:val="00CA519E"/>
    <w:rsid w:val="00CB641A"/>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6B0E"/>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A6716"/>
    <w:rsid w:val="00DA7D99"/>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17BF"/>
    <w:rsid w:val="00DF3E32"/>
    <w:rsid w:val="00DF731B"/>
    <w:rsid w:val="00DF7835"/>
    <w:rsid w:val="00E00EEB"/>
    <w:rsid w:val="00E01A88"/>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56E2"/>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2E90"/>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1DA5"/>
    <w:rsid w:val="00EF32F3"/>
    <w:rsid w:val="00EF43AC"/>
    <w:rsid w:val="00EF4C9F"/>
    <w:rsid w:val="00EF5571"/>
    <w:rsid w:val="00EF7DF1"/>
    <w:rsid w:val="00F0061F"/>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67DC1"/>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0E30"/>
    <w:rsid w:val="00FA2285"/>
    <w:rsid w:val="00FA34AE"/>
    <w:rsid w:val="00FA46B4"/>
    <w:rsid w:val="00FA6DD0"/>
    <w:rsid w:val="00FB0137"/>
    <w:rsid w:val="00FB309A"/>
    <w:rsid w:val="00FB5148"/>
    <w:rsid w:val="00FB5AD8"/>
    <w:rsid w:val="00FB75BE"/>
    <w:rsid w:val="00FC020D"/>
    <w:rsid w:val="00FC55B6"/>
    <w:rsid w:val="00FC6C4A"/>
    <w:rsid w:val="00FC6D74"/>
    <w:rsid w:val="00FC7956"/>
    <w:rsid w:val="00FD071C"/>
    <w:rsid w:val="00FD0BF4"/>
    <w:rsid w:val="00FD116C"/>
    <w:rsid w:val="00FD2803"/>
    <w:rsid w:val="00FD2B88"/>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table" w:styleId="Tabladelista3-nfasis3">
    <w:name w:val="List Table 3 Accent 3"/>
    <w:basedOn w:val="Tablanormal"/>
    <w:uiPriority w:val="48"/>
    <w:rsid w:val="004761B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Sombreadomedio2-nfasis1">
    <w:name w:val="Medium Shading 2 Accent 1"/>
    <w:basedOn w:val="Tablanormal"/>
    <w:uiPriority w:val="64"/>
    <w:rsid w:val="004761B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723523173">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AE0D8-FE1F-4268-B057-56EF564A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706</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Jacobo Rave Londoño</cp:lastModifiedBy>
  <cp:revision>29</cp:revision>
  <cp:lastPrinted>2020-08-26T04:51:00Z</cp:lastPrinted>
  <dcterms:created xsi:type="dcterms:W3CDTF">2020-08-26T04:43:00Z</dcterms:created>
  <dcterms:modified xsi:type="dcterms:W3CDTF">2020-10-26T05:53:00Z</dcterms:modified>
</cp:coreProperties>
</file>